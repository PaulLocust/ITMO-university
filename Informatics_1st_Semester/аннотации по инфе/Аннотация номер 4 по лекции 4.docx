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5A4F" w14:textId="77777777" w:rsidR="006F674A" w:rsidRDefault="006F674A" w:rsidP="006F674A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792F4623" w14:textId="77777777" w:rsidR="006F674A" w:rsidRDefault="006F674A" w:rsidP="006F674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5A2AAD2" w14:textId="719CD39F" w:rsidR="006F674A" w:rsidRPr="00EB608E" w:rsidRDefault="006F674A" w:rsidP="006F674A">
      <w:pPr>
        <w:pStyle w:val="Standard"/>
        <w:jc w:val="center"/>
        <w:rPr>
          <w:rFonts w:asciiTheme="minorHAnsi" w:hAnsiTheme="minorHAnsi"/>
          <w:lang w:val="ru-RU"/>
        </w:rPr>
      </w:pPr>
      <w:r>
        <w:rPr>
          <w:rFonts w:ascii="Times New Roman CYR" w:hAnsi="Times New Roman CYR" w:cs="Times New Roman CYR"/>
          <w:lang w:val="ru-RU"/>
        </w:rPr>
        <w:t>Дата прошедшей лекции:</w:t>
      </w:r>
      <w:r w:rsidRPr="00EB608E">
        <w:rPr>
          <w:lang w:val="ru-RU"/>
        </w:rPr>
        <w:t xml:space="preserve"> </w:t>
      </w:r>
      <w:r>
        <w:rPr>
          <w:rFonts w:ascii="Times New Roman CYR" w:hAnsi="Times New Roman CYR" w:cs="Times New Roman CYR"/>
          <w:u w:val="single"/>
          <w:lang w:val="ru-RU"/>
        </w:rPr>
        <w:t>25</w:t>
      </w:r>
      <w:r w:rsidRPr="00EB608E">
        <w:rPr>
          <w:rFonts w:ascii="Times New Roman CYR" w:hAnsi="Times New Roman CYR" w:cs="Times New Roman CYR"/>
          <w:u w:val="single"/>
          <w:lang w:val="ru-RU"/>
        </w:rPr>
        <w:t>.</w:t>
      </w:r>
      <w:r>
        <w:rPr>
          <w:rFonts w:ascii="Times New Roman CYR" w:hAnsi="Times New Roman CYR" w:cs="Times New Roman CYR"/>
          <w:u w:val="single"/>
          <w:lang w:val="ru-RU"/>
        </w:rPr>
        <w:t>10</w:t>
      </w:r>
      <w:r w:rsidRPr="00EB608E">
        <w:rPr>
          <w:rFonts w:ascii="Times New Roman CYR" w:hAnsi="Times New Roman CYR" w:cs="Times New Roman CYR"/>
          <w:u w:val="single"/>
          <w:lang w:val="ru-RU"/>
        </w:rPr>
        <w:t>.2023</w:t>
      </w:r>
      <w:r>
        <w:rPr>
          <w:rFonts w:ascii="Times New Roman CYR" w:hAnsi="Times New Roman CYR" w:cs="Times New Roman CYR"/>
          <w:lang w:val="ru-RU"/>
        </w:rPr>
        <w:tab/>
        <w:t>Номер прошедшей лекции</w:t>
      </w:r>
      <w:r>
        <w:rPr>
          <w:lang w:val="ru-RU"/>
        </w:rPr>
        <w:t>:</w:t>
      </w:r>
      <w:r w:rsidRPr="00EB608E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4</w:t>
      </w:r>
      <w:r w:rsidRPr="00EB608E">
        <w:rPr>
          <w:u w:val="single"/>
          <w:lang w:val="ru-RU"/>
        </w:rPr>
        <w:t xml:space="preserve"> </w:t>
      </w:r>
      <w:r w:rsidRPr="00EB608E">
        <w:rPr>
          <w:rFonts w:asciiTheme="minorHAnsi" w:hAnsiTheme="minorHAnsi" w:cs="Times New Roman CYR"/>
          <w:lang w:val="ru-RU"/>
        </w:rPr>
        <w:t xml:space="preserve">   </w:t>
      </w:r>
      <w:r>
        <w:rPr>
          <w:rFonts w:ascii="Times New Roman CYR" w:hAnsi="Times New Roman CYR" w:cs="Times New Roman CYR"/>
          <w:lang w:val="ru-RU"/>
        </w:rPr>
        <w:t xml:space="preserve">Дата сдачи: </w:t>
      </w:r>
      <w:r>
        <w:rPr>
          <w:rFonts w:cs="Times New Roman"/>
          <w:u w:val="single"/>
          <w:lang w:val="ru-RU"/>
        </w:rPr>
        <w:t>8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1</w:t>
      </w:r>
      <w:r>
        <w:rPr>
          <w:rFonts w:cs="Times New Roman"/>
          <w:u w:val="single"/>
          <w:lang w:val="ru-RU"/>
        </w:rPr>
        <w:t>1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20</w:t>
      </w:r>
      <w:r w:rsidRPr="00EB608E">
        <w:rPr>
          <w:rFonts w:cs="Times New Roman"/>
          <w:u w:val="single"/>
          <w:lang w:val="ru-RU"/>
        </w:rPr>
        <w:t>23</w:t>
      </w:r>
    </w:p>
    <w:p w14:paraId="6C8008BD" w14:textId="77777777" w:rsidR="006F674A" w:rsidRDefault="006F674A" w:rsidP="006F674A">
      <w:pPr>
        <w:pStyle w:val="Standard"/>
        <w:jc w:val="center"/>
        <w:rPr>
          <w:lang w:val="ru-RU"/>
        </w:rPr>
      </w:pPr>
    </w:p>
    <w:p w14:paraId="06DC1B52" w14:textId="77777777" w:rsidR="006F674A" w:rsidRPr="00EB608E" w:rsidRDefault="006F674A" w:rsidP="006F674A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6509C0">
        <w:rPr>
          <w:u w:val="single"/>
        </w:rPr>
        <w:t>C</w:t>
      </w:r>
      <w:proofErr w:type="spellStart"/>
      <w:r w:rsidRPr="006509C0">
        <w:rPr>
          <w:u w:val="single"/>
          <w:lang w:val="ru-RU"/>
        </w:rPr>
        <w:t>аранча</w:t>
      </w:r>
      <w:proofErr w:type="spellEnd"/>
      <w:r w:rsidRPr="006509C0">
        <w:rPr>
          <w:u w:val="single"/>
          <w:lang w:val="ru-RU"/>
        </w:rPr>
        <w:t xml:space="preserve"> Павел Александрович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Pr="006509C0">
        <w:rPr>
          <w:i/>
          <w:u w:val="single"/>
        </w:rPr>
        <w:t>P</w:t>
      </w:r>
      <w:r w:rsidRPr="006509C0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510D88E" w14:textId="77777777" w:rsidR="006F674A" w:rsidRPr="00EB608E" w:rsidRDefault="006F674A" w:rsidP="006F674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250892B" w14:textId="77777777" w:rsidR="006F674A" w:rsidRDefault="006F674A" w:rsidP="006F674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887D2F" w:rsidRPr="00887D2F" w14:paraId="2A55654E" w14:textId="77777777" w:rsidTr="00427D16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42F9C6" w14:textId="77777777" w:rsidR="00887D2F" w:rsidRPr="00887D2F" w:rsidRDefault="00887D2F" w:rsidP="00427D1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</w:t>
            </w:r>
            <w:r w:rsidRPr="00887D2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статьи</w:t>
            </w:r>
            <w:r w:rsidRPr="00887D2F">
              <w:rPr>
                <w:b/>
                <w:bCs/>
                <w:lang w:val="ru-RU"/>
              </w:rPr>
              <w:t>/</w:t>
            </w:r>
            <w:r>
              <w:rPr>
                <w:b/>
                <w:bCs/>
                <w:lang w:val="ru-RU"/>
              </w:rPr>
              <w:t>главы</w:t>
            </w:r>
            <w:r w:rsidRPr="00887D2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книги</w:t>
            </w:r>
            <w:r w:rsidRPr="00887D2F">
              <w:rPr>
                <w:b/>
                <w:bCs/>
                <w:lang w:val="ru-RU"/>
              </w:rPr>
              <w:t>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1274EA83" w14:textId="77777777" w:rsidR="00887D2F" w:rsidRPr="00887D2F" w:rsidRDefault="00887D2F" w:rsidP="00427D16">
            <w:pPr>
              <w:pStyle w:val="TableContents"/>
              <w:rPr>
                <w:lang w:val="ru-RU"/>
              </w:rPr>
            </w:pPr>
            <w:r w:rsidRPr="00887D2F">
              <w:rPr>
                <w:lang w:val="ru-RU"/>
              </w:rPr>
              <w:t xml:space="preserve">Непрерывный рост </w:t>
            </w:r>
            <w:r w:rsidRPr="00D141D8">
              <w:t>JSON</w:t>
            </w:r>
          </w:p>
        </w:tc>
      </w:tr>
      <w:tr w:rsidR="00887D2F" w:rsidRPr="00D141D8" w14:paraId="2FC98341" w14:textId="77777777" w:rsidTr="00427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FB912A" w14:textId="77777777" w:rsidR="00887D2F" w:rsidRDefault="00887D2F" w:rsidP="00887D2F">
            <w:pPr>
              <w:pStyle w:val="a8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5783BD75" w14:textId="771919B1" w:rsidR="00887D2F" w:rsidRPr="00616AC6" w:rsidRDefault="00887D2F" w:rsidP="00887D2F">
            <w:pPr>
              <w:pStyle w:val="a8"/>
              <w:spacing w:before="0"/>
            </w:pPr>
            <w:r w:rsidRPr="00D141D8">
              <w:t>m1rko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0812AF" w14:textId="77777777" w:rsidR="00887D2F" w:rsidRPr="00616AC6" w:rsidRDefault="00887D2F" w:rsidP="00427D16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74C1B3F7" w14:textId="15288C1D" w:rsidR="00887D2F" w:rsidRPr="00616AC6" w:rsidRDefault="00887D2F" w:rsidP="00427D16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4621F641" w14:textId="77777777" w:rsidR="00887D2F" w:rsidRPr="001567CD" w:rsidRDefault="00887D2F" w:rsidP="00427D16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t>29</w:t>
            </w:r>
            <w:r>
              <w:rPr>
                <w:lang w:val="ru-RU"/>
              </w:rPr>
              <w:t>"</w:t>
            </w:r>
            <w:r>
              <w:t xml:space="preserve"> </w:t>
            </w:r>
            <w:r>
              <w:rPr>
                <w:lang w:val="ru-RU"/>
              </w:rPr>
              <w:t>августа 2018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0E844" w14:textId="77777777" w:rsidR="00887D2F" w:rsidRDefault="00887D2F" w:rsidP="00427D16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780B4B92" w14:textId="77777777" w:rsidR="00887D2F" w:rsidRDefault="00887D2F" w:rsidP="00427D16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45F1C31" w14:textId="0FF9B583" w:rsidR="00887D2F" w:rsidRPr="00887D2F" w:rsidRDefault="00887D2F" w:rsidP="00427D16">
            <w:pPr>
              <w:pStyle w:val="TableContents"/>
              <w:jc w:val="center"/>
            </w:pPr>
            <w:r>
              <w:rPr>
                <w:lang w:val="ru-RU"/>
              </w:rPr>
              <w:t>1</w:t>
            </w:r>
            <w:r>
              <w:t>723</w:t>
            </w:r>
          </w:p>
        </w:tc>
      </w:tr>
      <w:tr w:rsidR="00887D2F" w:rsidRPr="00D62690" w14:paraId="3D8B48F1" w14:textId="77777777" w:rsidTr="00427D16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BD2D54" w14:textId="77777777" w:rsidR="00887D2F" w:rsidRPr="00616AC6" w:rsidRDefault="00887D2F" w:rsidP="00427D1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5480CBC0" w14:textId="77777777" w:rsidR="00887D2F" w:rsidRDefault="00887D2F" w:rsidP="00427D16">
            <w:pPr>
              <w:pStyle w:val="TableContents"/>
              <w:rPr>
                <w:bCs/>
                <w:i/>
                <w:lang w:val="ru-RU"/>
              </w:rPr>
            </w:pPr>
            <w:hyperlink r:id="rId7" w:history="1">
              <w:r w:rsidRPr="00CE44A8">
                <w:rPr>
                  <w:rStyle w:val="a6"/>
                  <w:bCs/>
                  <w:i/>
                  <w:lang w:val="ru-RU"/>
                </w:rPr>
                <w:t>https://habr.com/ru/post/421657/</w:t>
              </w:r>
            </w:hyperlink>
          </w:p>
          <w:p w14:paraId="6C157597" w14:textId="77777777" w:rsidR="00887D2F" w:rsidRDefault="00887D2F" w:rsidP="00427D16">
            <w:pPr>
              <w:pStyle w:val="TableContents"/>
            </w:pPr>
            <w:hyperlink r:id="rId8" w:history="1">
              <w:r w:rsidRPr="00CE44A8">
                <w:rPr>
                  <w:rStyle w:val="a6"/>
                </w:rPr>
                <w:t>https://clck.ru/Jom4T</w:t>
              </w:r>
            </w:hyperlink>
          </w:p>
          <w:p w14:paraId="0E4D10D4" w14:textId="77777777" w:rsidR="00887D2F" w:rsidRPr="00D62690" w:rsidRDefault="00887D2F" w:rsidP="00427D16">
            <w:pPr>
              <w:pStyle w:val="TableContents"/>
            </w:pPr>
          </w:p>
        </w:tc>
      </w:tr>
      <w:tr w:rsidR="00887D2F" w:rsidRPr="00265451" w14:paraId="4D45FD7A" w14:textId="77777777" w:rsidTr="00427D1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7A1AAC" w14:textId="77777777" w:rsidR="00887D2F" w:rsidRPr="00D141D8" w:rsidRDefault="00887D2F" w:rsidP="00427D1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4C5D723" w14:textId="5A2E927F" w:rsidR="00887D2F" w:rsidRDefault="00887D2F" w:rsidP="00427D16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JavaScript</w:t>
            </w:r>
          </w:p>
          <w:p w14:paraId="1E5DF926" w14:textId="35979F44" w:rsidR="00887D2F" w:rsidRPr="00887D2F" w:rsidRDefault="00887D2F" w:rsidP="00427D16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JSON</w:t>
            </w:r>
          </w:p>
          <w:p w14:paraId="16942B18" w14:textId="79B5269F" w:rsidR="00887D2F" w:rsidRPr="00265451" w:rsidRDefault="00887D2F" w:rsidP="00887D2F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XML</w:t>
            </w:r>
          </w:p>
        </w:tc>
      </w:tr>
      <w:tr w:rsidR="00887D2F" w:rsidRPr="00E84501" w14:paraId="5F80C5D0" w14:textId="77777777" w:rsidTr="00427D1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1A0F49" w14:textId="77777777" w:rsidR="00887D2F" w:rsidRDefault="00887D2F" w:rsidP="00427D16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2FC90E74" w14:textId="77777777" w:rsidR="00887D2F" w:rsidRPr="00E84501" w:rsidRDefault="00887D2F" w:rsidP="00887D2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>JSON</w:t>
            </w:r>
            <w:r w:rsidRPr="00265451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 xml:space="preserve">в своей первой версии использовал только интерпретатор </w:t>
            </w:r>
            <w:r>
              <w:rPr>
                <w:rFonts w:eastAsia="Times New Roman" w:cs="Times New Roman"/>
              </w:rPr>
              <w:t>JavaScript</w:t>
            </w:r>
          </w:p>
          <w:p w14:paraId="4F3C550D" w14:textId="77777777" w:rsidR="00887D2F" w:rsidRPr="00E84501" w:rsidRDefault="00887D2F" w:rsidP="00887D2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Популярность </w:t>
            </w:r>
            <w:r>
              <w:rPr>
                <w:rFonts w:eastAsia="Times New Roman" w:cs="Times New Roman"/>
              </w:rPr>
              <w:t>JSON</w:t>
            </w:r>
            <w:r w:rsidRPr="00265451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 xml:space="preserve">стала увеличиваться в 2005 году после выхода </w:t>
            </w:r>
            <w:r>
              <w:rPr>
                <w:rFonts w:eastAsia="Times New Roman" w:cs="Times New Roman"/>
              </w:rPr>
              <w:t>AJAX</w:t>
            </w:r>
          </w:p>
          <w:p w14:paraId="5897B68D" w14:textId="77777777" w:rsidR="00887D2F" w:rsidRPr="00265451" w:rsidRDefault="00887D2F" w:rsidP="00887D2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 w:rsidRPr="00265451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>XML</w:t>
            </w:r>
            <w:r w:rsidRPr="00265451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 xml:space="preserve">уступил </w:t>
            </w:r>
            <w:r>
              <w:rPr>
                <w:rFonts w:eastAsia="Times New Roman" w:cs="Times New Roman"/>
              </w:rPr>
              <w:t>JSON</w:t>
            </w:r>
            <w:r w:rsidRPr="00265451">
              <w:rPr>
                <w:rFonts w:eastAsia="Times New Roman" w:cs="Times New Roman"/>
                <w:lang w:val="ru-RU"/>
              </w:rPr>
              <w:t xml:space="preserve">, </w:t>
            </w:r>
            <w:r>
              <w:rPr>
                <w:rFonts w:eastAsia="Times New Roman" w:cs="Times New Roman"/>
                <w:lang w:val="ru-RU"/>
              </w:rPr>
              <w:t>потому что он был многословен и был больше ориентирован на разметку документов</w:t>
            </w:r>
          </w:p>
          <w:p w14:paraId="4F432F77" w14:textId="77777777" w:rsidR="00887D2F" w:rsidRPr="00E84501" w:rsidRDefault="00887D2F" w:rsidP="00887D2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 w:rsidRPr="00E845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Попытка приведения </w:t>
            </w:r>
            <w:r>
              <w:t>HTML</w:t>
            </w:r>
            <w:r>
              <w:rPr>
                <w:lang w:val="ru-RU"/>
              </w:rPr>
              <w:t xml:space="preserve"> к </w:t>
            </w:r>
            <w:r>
              <w:t>XML</w:t>
            </w:r>
            <w:r w:rsidRPr="00FC0B4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формату (</w:t>
            </w:r>
            <w:r>
              <w:t>XHTML</w:t>
            </w:r>
            <w:r>
              <w:rPr>
                <w:lang w:val="ru-RU"/>
              </w:rPr>
              <w:t>)</w:t>
            </w:r>
            <w:r w:rsidRPr="00FC0B4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провалилась и еще больше укрепила конкурента в виде </w:t>
            </w:r>
            <w:r>
              <w:t>JSON</w:t>
            </w:r>
          </w:p>
        </w:tc>
      </w:tr>
      <w:tr w:rsidR="00887D2F" w14:paraId="7449E8FD" w14:textId="77777777" w:rsidTr="00427D16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A31B7BE" w14:textId="77777777" w:rsidR="00887D2F" w:rsidRPr="00616AC6" w:rsidRDefault="00887D2F" w:rsidP="00427D1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062E58B" w14:textId="77777777" w:rsidR="00887D2F" w:rsidRDefault="00887D2F" w:rsidP="00887D2F">
            <w:pPr>
              <w:pStyle w:val="TableContents"/>
              <w:numPr>
                <w:ilvl w:val="0"/>
                <w:numId w:val="4"/>
              </w:numPr>
              <w:autoSpaceDN/>
              <w:ind w:left="381" w:hanging="381"/>
              <w:rPr>
                <w:b/>
                <w:bCs/>
                <w:lang w:val="ru-RU"/>
              </w:rPr>
            </w:pPr>
            <w:r>
              <w:t>JSON</w:t>
            </w:r>
            <w:r w:rsidRPr="00FC0B48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легко вошел в индустрию, так как был немногословен и интуитивный</w:t>
            </w:r>
          </w:p>
          <w:p w14:paraId="3D0CC017" w14:textId="77777777" w:rsidR="00887D2F" w:rsidRDefault="00887D2F" w:rsidP="00887D2F">
            <w:pPr>
              <w:pStyle w:val="TableContents"/>
              <w:numPr>
                <w:ilvl w:val="0"/>
                <w:numId w:val="4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отличие от </w:t>
            </w:r>
            <w:r>
              <w:t>XML</w:t>
            </w:r>
            <w:r w:rsidRPr="00FC0B4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была большая читаемость</w:t>
            </w:r>
          </w:p>
          <w:p w14:paraId="2D320DD8" w14:textId="77777777" w:rsidR="00887D2F" w:rsidRDefault="00887D2F" w:rsidP="00887D2F">
            <w:pPr>
              <w:pStyle w:val="TableContents"/>
              <w:numPr>
                <w:ilvl w:val="0"/>
                <w:numId w:val="4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Древовидная структура хранения данных удобна в работе с разными ЯП</w:t>
            </w:r>
          </w:p>
        </w:tc>
      </w:tr>
      <w:tr w:rsidR="00887D2F" w:rsidRPr="00616AC6" w14:paraId="04B36C79" w14:textId="77777777" w:rsidTr="00427D16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C23BA" w14:textId="77777777" w:rsidR="00887D2F" w:rsidRPr="00616AC6" w:rsidRDefault="00887D2F" w:rsidP="00427D1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F736D1C" w14:textId="77777777" w:rsidR="00887D2F" w:rsidRDefault="00887D2F" w:rsidP="00887D2F">
            <w:pPr>
              <w:pStyle w:val="TableContents"/>
              <w:numPr>
                <w:ilvl w:val="0"/>
                <w:numId w:val="5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На момент создания многие считали это обычной пародией без плюсов</w:t>
            </w:r>
          </w:p>
          <w:p w14:paraId="0A2DC383" w14:textId="77777777" w:rsidR="00887D2F" w:rsidRDefault="00887D2F" w:rsidP="00887D2F">
            <w:pPr>
              <w:pStyle w:val="TableContents"/>
              <w:numPr>
                <w:ilvl w:val="0"/>
                <w:numId w:val="5"/>
              </w:numPr>
              <w:autoSpaceDN/>
              <w:ind w:left="381"/>
              <w:rPr>
                <w:lang w:val="ru-RU"/>
              </w:rPr>
            </w:pPr>
            <w:r>
              <w:t>JSON</w:t>
            </w:r>
            <w:r w:rsidRPr="00FC0B4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сильно упрощен, что иногда заставляет делать большие конструкции в сравнение с </w:t>
            </w:r>
            <w:r>
              <w:t>XML</w:t>
            </w:r>
          </w:p>
          <w:p w14:paraId="18B22147" w14:textId="77777777" w:rsidR="00887D2F" w:rsidRPr="00616AC6" w:rsidRDefault="00887D2F" w:rsidP="00887D2F">
            <w:pPr>
              <w:pStyle w:val="TableContents"/>
              <w:numPr>
                <w:ilvl w:val="0"/>
                <w:numId w:val="5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Влияние </w:t>
            </w:r>
            <w:r>
              <w:t>JSON</w:t>
            </w:r>
            <w:r w:rsidRPr="00FC0B4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изменило направление рынка, что привело к тому, что мы не увидели и не увидим </w:t>
            </w:r>
            <w:r>
              <w:t>XHTML</w:t>
            </w:r>
            <w:r w:rsidRPr="00FC0B48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как его задумывали создатели</w:t>
            </w:r>
          </w:p>
        </w:tc>
      </w:tr>
      <w:tr w:rsidR="00887D2F" w14:paraId="1DB39A38" w14:textId="77777777" w:rsidTr="00427D16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522F7" w14:textId="77777777" w:rsidR="00887D2F" w:rsidRDefault="00887D2F" w:rsidP="00427D16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9"/>
                <w:b/>
                <w:bCs/>
                <w:lang w:val="ru-RU"/>
              </w:rPr>
              <w:footnoteReference w:id="1"/>
            </w:r>
          </w:p>
          <w:p w14:paraId="472B42BC" w14:textId="3F7371C3" w:rsidR="00887D2F" w:rsidRPr="00FC0B48" w:rsidRDefault="00887D2F" w:rsidP="00427D16">
            <w:pPr>
              <w:pStyle w:val="TableContents"/>
              <w:rPr>
                <w:lang w:val="ru-RU"/>
              </w:rPr>
            </w:pPr>
          </w:p>
          <w:p w14:paraId="61ABFA71" w14:textId="77777777" w:rsidR="00887D2F" w:rsidRDefault="00887D2F" w:rsidP="00427D16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146616CD" w14:textId="77777777" w:rsidR="006F674A" w:rsidRDefault="006F674A" w:rsidP="006F674A">
      <w:pPr>
        <w:pStyle w:val="Standard"/>
        <w:rPr>
          <w:lang w:val="ru-RU"/>
        </w:rPr>
      </w:pPr>
    </w:p>
    <w:p w14:paraId="2B8565D4" w14:textId="77777777" w:rsidR="006F674A" w:rsidRPr="00732299" w:rsidRDefault="006F674A" w:rsidP="006F674A">
      <w:pPr>
        <w:rPr>
          <w:lang w:val="ru-RU"/>
        </w:rPr>
      </w:pPr>
    </w:p>
    <w:p w14:paraId="37A04810" w14:textId="77777777" w:rsidR="006F674A" w:rsidRPr="00985716" w:rsidRDefault="006F674A" w:rsidP="006F674A">
      <w:pPr>
        <w:rPr>
          <w:lang w:val="ru-RU"/>
        </w:rPr>
      </w:pPr>
    </w:p>
    <w:p w14:paraId="40018696" w14:textId="77777777" w:rsidR="00F17111" w:rsidRPr="006F674A" w:rsidRDefault="00F17111">
      <w:pPr>
        <w:rPr>
          <w:lang w:val="ru-RU"/>
        </w:rPr>
      </w:pPr>
    </w:p>
    <w:sectPr w:rsidR="00F17111" w:rsidRPr="006F674A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DCE7" w14:textId="77777777" w:rsidR="008D4FF0" w:rsidRDefault="008D4FF0" w:rsidP="006F674A">
      <w:r>
        <w:separator/>
      </w:r>
    </w:p>
  </w:endnote>
  <w:endnote w:type="continuationSeparator" w:id="0">
    <w:p w14:paraId="7BDD5BAA" w14:textId="77777777" w:rsidR="008D4FF0" w:rsidRDefault="008D4FF0" w:rsidP="006F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D9C2" w14:textId="77777777" w:rsidR="008D4FF0" w:rsidRDefault="008D4FF0" w:rsidP="006F674A">
      <w:r>
        <w:separator/>
      </w:r>
    </w:p>
  </w:footnote>
  <w:footnote w:type="continuationSeparator" w:id="0">
    <w:p w14:paraId="1C84B80D" w14:textId="77777777" w:rsidR="008D4FF0" w:rsidRDefault="008D4FF0" w:rsidP="006F674A">
      <w:r>
        <w:continuationSeparator/>
      </w:r>
    </w:p>
  </w:footnote>
  <w:footnote w:id="1">
    <w:p w14:paraId="0E300FAB" w14:textId="77777777" w:rsidR="00887D2F" w:rsidRPr="00616AC6" w:rsidRDefault="00887D2F" w:rsidP="00887D2F">
      <w:pPr>
        <w:pStyle w:val="a3"/>
        <w:rPr>
          <w:lang w:val="ru-RU"/>
        </w:rPr>
      </w:pPr>
      <w:r>
        <w:rPr>
          <w:rStyle w:val="a9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1D1A22FA"/>
    <w:multiLevelType w:val="multilevel"/>
    <w:tmpl w:val="13723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D405ED5"/>
    <w:multiLevelType w:val="multilevel"/>
    <w:tmpl w:val="C9A09A7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60752833">
    <w:abstractNumId w:val="4"/>
  </w:num>
  <w:num w:numId="2" w16cid:durableId="1115564858">
    <w:abstractNumId w:val="3"/>
  </w:num>
  <w:num w:numId="3" w16cid:durableId="1404991389">
    <w:abstractNumId w:val="2"/>
  </w:num>
  <w:num w:numId="4" w16cid:durableId="1396510454">
    <w:abstractNumId w:val="1"/>
  </w:num>
  <w:num w:numId="5" w16cid:durableId="204436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76"/>
    <w:rsid w:val="006F674A"/>
    <w:rsid w:val="00887D2F"/>
    <w:rsid w:val="008D4FF0"/>
    <w:rsid w:val="00940E76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4C67"/>
  <w15:chartTrackingRefBased/>
  <w15:docId w15:val="{18C7E5C2-1F23-4ECA-A482-0DAB2BA0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7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F67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a"/>
    <w:rsid w:val="006F674A"/>
    <w:pPr>
      <w:suppressLineNumbers/>
    </w:pPr>
  </w:style>
  <w:style w:type="paragraph" w:styleId="a3">
    <w:name w:val="footnote text"/>
    <w:basedOn w:val="a"/>
    <w:link w:val="a4"/>
    <w:rsid w:val="006F674A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6F674A"/>
    <w:rPr>
      <w:rFonts w:ascii="Times New Roman" w:eastAsia="Andale Sans UI" w:hAnsi="Times New Roman" w:cs="Tahoma"/>
      <w:kern w:val="3"/>
      <w:sz w:val="20"/>
      <w:szCs w:val="20"/>
      <w:lang w:val="en-US" w:eastAsia="zh-CN" w:bidi="en-US"/>
      <w14:ligatures w14:val="none"/>
    </w:rPr>
  </w:style>
  <w:style w:type="paragraph" w:customStyle="1" w:styleId="a5">
    <w:name w:val="Обычный (веб)"/>
    <w:basedOn w:val="a"/>
    <w:rsid w:val="006F674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customStyle="1" w:styleId="FootnoteSymbol">
    <w:name w:val="Footnote Symbol"/>
    <w:rsid w:val="006F674A"/>
    <w:rPr>
      <w:position w:val="0"/>
      <w:vertAlign w:val="superscript"/>
    </w:rPr>
  </w:style>
  <w:style w:type="character" w:styleId="a6">
    <w:name w:val="Hyperlink"/>
    <w:rsid w:val="006F674A"/>
    <w:rPr>
      <w:color w:val="0563C1"/>
      <w:u w:val="single"/>
    </w:rPr>
  </w:style>
  <w:style w:type="character" w:styleId="a7">
    <w:name w:val="footnote reference"/>
    <w:rsid w:val="006F674A"/>
    <w:rPr>
      <w:position w:val="0"/>
      <w:vertAlign w:val="superscript"/>
    </w:rPr>
  </w:style>
  <w:style w:type="character" w:customStyle="1" w:styleId="WW8Num1z1">
    <w:name w:val="WW8Num1z1"/>
    <w:rsid w:val="00887D2F"/>
  </w:style>
  <w:style w:type="character" w:customStyle="1" w:styleId="WW8Num1z4">
    <w:name w:val="WW8Num1z4"/>
    <w:rsid w:val="00887D2F"/>
  </w:style>
  <w:style w:type="paragraph" w:styleId="a8">
    <w:name w:val="Normal (Web)"/>
    <w:basedOn w:val="a"/>
    <w:rsid w:val="00887D2F"/>
    <w:pPr>
      <w:widowControl/>
      <w:suppressAutoHyphens w:val="0"/>
      <w:autoSpaceDN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character" w:customStyle="1" w:styleId="a9">
    <w:name w:val="Символ сноски"/>
    <w:rsid w:val="00887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Jom4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4216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2</cp:revision>
  <dcterms:created xsi:type="dcterms:W3CDTF">2023-11-07T16:37:00Z</dcterms:created>
  <dcterms:modified xsi:type="dcterms:W3CDTF">2023-11-07T16:51:00Z</dcterms:modified>
</cp:coreProperties>
</file>