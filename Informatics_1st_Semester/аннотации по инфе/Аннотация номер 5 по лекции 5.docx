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3773" w14:textId="77777777" w:rsidR="00553C3C" w:rsidRDefault="00553C3C" w:rsidP="00553C3C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2141DDF8" w14:textId="77777777" w:rsidR="00553C3C" w:rsidRDefault="00553C3C" w:rsidP="00553C3C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76ED267E" w14:textId="365C8A86" w:rsidR="00553C3C" w:rsidRPr="00EB608E" w:rsidRDefault="00553C3C" w:rsidP="00553C3C">
      <w:pPr>
        <w:pStyle w:val="Standard"/>
        <w:jc w:val="center"/>
        <w:rPr>
          <w:rFonts w:asciiTheme="minorHAnsi" w:hAnsiTheme="minorHAnsi"/>
          <w:lang w:val="ru-RU"/>
        </w:rPr>
      </w:pPr>
      <w:r>
        <w:rPr>
          <w:rFonts w:ascii="Times New Roman CYR" w:hAnsi="Times New Roman CYR" w:cs="Times New Roman CYR"/>
          <w:lang w:val="ru-RU"/>
        </w:rPr>
        <w:t>Дата прошедшей лекции:</w:t>
      </w:r>
      <w:r w:rsidRPr="00EB608E">
        <w:rPr>
          <w:lang w:val="ru-RU"/>
        </w:rPr>
        <w:t xml:space="preserve"> </w:t>
      </w:r>
      <w:r>
        <w:rPr>
          <w:rFonts w:ascii="Times New Roman CYR" w:hAnsi="Times New Roman CYR" w:cs="Times New Roman CYR"/>
          <w:u w:val="single"/>
          <w:lang w:val="ru-RU"/>
        </w:rPr>
        <w:t>08</w:t>
      </w:r>
      <w:r w:rsidRPr="00EB608E">
        <w:rPr>
          <w:rFonts w:ascii="Times New Roman CYR" w:hAnsi="Times New Roman CYR" w:cs="Times New Roman CYR"/>
          <w:u w:val="single"/>
          <w:lang w:val="ru-RU"/>
        </w:rPr>
        <w:t>.</w:t>
      </w:r>
      <w:r>
        <w:rPr>
          <w:rFonts w:ascii="Times New Roman CYR" w:hAnsi="Times New Roman CYR" w:cs="Times New Roman CYR"/>
          <w:u w:val="single"/>
          <w:lang w:val="ru-RU"/>
        </w:rPr>
        <w:t>11</w:t>
      </w:r>
      <w:r w:rsidRPr="00EB608E">
        <w:rPr>
          <w:rFonts w:ascii="Times New Roman CYR" w:hAnsi="Times New Roman CYR" w:cs="Times New Roman CYR"/>
          <w:u w:val="single"/>
          <w:lang w:val="ru-RU"/>
        </w:rPr>
        <w:t>.2023</w:t>
      </w:r>
      <w:r>
        <w:rPr>
          <w:rFonts w:ascii="Times New Roman CYR" w:hAnsi="Times New Roman CYR" w:cs="Times New Roman CYR"/>
          <w:lang w:val="ru-RU"/>
        </w:rPr>
        <w:tab/>
        <w:t>Номер прошедшей лекции</w:t>
      </w:r>
      <w:r>
        <w:rPr>
          <w:lang w:val="ru-RU"/>
        </w:rPr>
        <w:t>:</w:t>
      </w:r>
      <w:r w:rsidRPr="00EB608E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5</w:t>
      </w:r>
      <w:r w:rsidRPr="00EB608E">
        <w:rPr>
          <w:u w:val="single"/>
          <w:lang w:val="ru-RU"/>
        </w:rPr>
        <w:t xml:space="preserve"> </w:t>
      </w:r>
      <w:r w:rsidRPr="00EB608E">
        <w:rPr>
          <w:rFonts w:asciiTheme="minorHAnsi" w:hAnsiTheme="minorHAnsi" w:cs="Times New Roman CYR"/>
          <w:lang w:val="ru-RU"/>
        </w:rPr>
        <w:t xml:space="preserve">   </w:t>
      </w:r>
      <w:r>
        <w:rPr>
          <w:rFonts w:ascii="Times New Roman CYR" w:hAnsi="Times New Roman CYR" w:cs="Times New Roman CYR"/>
          <w:lang w:val="ru-RU"/>
        </w:rPr>
        <w:t xml:space="preserve">Дата сдачи: </w:t>
      </w:r>
      <w:r w:rsidR="00B14C14">
        <w:rPr>
          <w:rFonts w:cs="Times New Roman"/>
          <w:u w:val="single"/>
        </w:rPr>
        <w:t>20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1</w:t>
      </w:r>
      <w:r w:rsidR="00360B24">
        <w:rPr>
          <w:rFonts w:cs="Times New Roman"/>
          <w:u w:val="single"/>
          <w:lang w:val="ru-RU"/>
        </w:rPr>
        <w:t>2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20</w:t>
      </w:r>
      <w:r w:rsidRPr="00EB608E">
        <w:rPr>
          <w:rFonts w:cs="Times New Roman"/>
          <w:u w:val="single"/>
          <w:lang w:val="ru-RU"/>
        </w:rPr>
        <w:t>23</w:t>
      </w:r>
    </w:p>
    <w:p w14:paraId="02EAA0D8" w14:textId="77777777" w:rsidR="00553C3C" w:rsidRDefault="00553C3C" w:rsidP="00553C3C">
      <w:pPr>
        <w:pStyle w:val="Standard"/>
        <w:jc w:val="center"/>
        <w:rPr>
          <w:lang w:val="ru-RU"/>
        </w:rPr>
      </w:pPr>
    </w:p>
    <w:p w14:paraId="7E2935B0" w14:textId="77777777" w:rsidR="00553C3C" w:rsidRPr="00EB608E" w:rsidRDefault="00553C3C" w:rsidP="00553C3C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6509C0">
        <w:rPr>
          <w:u w:val="single"/>
        </w:rPr>
        <w:t>C</w:t>
      </w:r>
      <w:r w:rsidRPr="006509C0">
        <w:rPr>
          <w:u w:val="single"/>
          <w:lang w:val="ru-RU"/>
        </w:rPr>
        <w:t>аранча Павел Александрович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Pr="006509C0">
        <w:rPr>
          <w:i/>
          <w:u w:val="single"/>
        </w:rPr>
        <w:t>P</w:t>
      </w:r>
      <w:r w:rsidRPr="006509C0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DFD9C20" w14:textId="77777777" w:rsidR="00553C3C" w:rsidRPr="00EB608E" w:rsidRDefault="00553C3C" w:rsidP="00553C3C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55B337E" w14:textId="77777777" w:rsidR="00553C3C" w:rsidRDefault="00553C3C" w:rsidP="00553C3C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553C3C" w:rsidRPr="00B14C14" w14:paraId="6A7279D1" w14:textId="77777777" w:rsidTr="004D69F0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347A2" w14:textId="77777777" w:rsidR="00553C3C" w:rsidRPr="00887D2F" w:rsidRDefault="00553C3C" w:rsidP="004D69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статьи</w:t>
            </w:r>
            <w:r w:rsidRPr="00887D2F"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главы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книги</w:t>
            </w:r>
            <w:r w:rsidRPr="00887D2F"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видеолекции</w:t>
            </w:r>
          </w:p>
          <w:p w14:paraId="126FEA0C" w14:textId="39D03A57" w:rsidR="00553C3C" w:rsidRPr="00887D2F" w:rsidRDefault="00553C3C" w:rsidP="004D69F0">
            <w:pPr>
              <w:pStyle w:val="TableContents"/>
              <w:rPr>
                <w:lang w:val="ru-RU"/>
              </w:rPr>
            </w:pPr>
            <w:r w:rsidRPr="00A85647">
              <w:rPr>
                <w:lang w:val="ru-RU"/>
              </w:rPr>
              <w:t xml:space="preserve">Легкий способ записывать лекции по техническим предметам с </w:t>
            </w:r>
            <w:r w:rsidRPr="001A778F">
              <w:t>LibreOffice</w:t>
            </w:r>
            <w:r w:rsidRPr="00A85647">
              <w:rPr>
                <w:lang w:val="ru-RU"/>
              </w:rPr>
              <w:t xml:space="preserve"> </w:t>
            </w:r>
            <w:r w:rsidRPr="001A778F">
              <w:t>Math</w:t>
            </w:r>
          </w:p>
        </w:tc>
      </w:tr>
      <w:tr w:rsidR="00553C3C" w:rsidRPr="00D141D8" w14:paraId="42F2534D" w14:textId="77777777" w:rsidTr="004D6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B82E40" w14:textId="77777777" w:rsidR="00553C3C" w:rsidRDefault="00553C3C" w:rsidP="004D69F0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68D33998" w14:textId="5E4720F0" w:rsidR="00553C3C" w:rsidRPr="00553C3C" w:rsidRDefault="00553C3C" w:rsidP="004D69F0">
            <w:pPr>
              <w:pStyle w:val="a7"/>
              <w:spacing w:before="0"/>
              <w:rPr>
                <w:lang w:val="en-US"/>
              </w:rPr>
            </w:pPr>
            <w:r>
              <w:rPr>
                <w:lang w:val="en-US"/>
              </w:rPr>
              <w:t>timgabets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56F16" w14:textId="77777777" w:rsidR="00553C3C" w:rsidRPr="00616AC6" w:rsidRDefault="00553C3C" w:rsidP="004D69F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A9363EE" w14:textId="77777777" w:rsidR="00553C3C" w:rsidRPr="00616AC6" w:rsidRDefault="00553C3C" w:rsidP="004D69F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553C3C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536D5922" w14:textId="4222CF7C" w:rsidR="00553C3C" w:rsidRPr="001567CD" w:rsidRDefault="00553C3C" w:rsidP="004D69F0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"24"</w:t>
            </w:r>
            <w:r>
              <w:t xml:space="preserve"> </w:t>
            </w:r>
            <w:r>
              <w:rPr>
                <w:lang w:val="ru-RU"/>
              </w:rPr>
              <w:t>сентября 2012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01459E" w14:textId="77777777" w:rsidR="00553C3C" w:rsidRDefault="00553C3C" w:rsidP="004D69F0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1930311" w14:textId="77777777" w:rsidR="00553C3C" w:rsidRDefault="00553C3C" w:rsidP="004D69F0">
            <w:pPr>
              <w:pStyle w:val="TableContents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C2CEFA4" w14:textId="47087DDC" w:rsidR="00553C3C" w:rsidRPr="00553C3C" w:rsidRDefault="00553C3C" w:rsidP="004D69F0">
            <w:pPr>
              <w:pStyle w:val="TableContents"/>
              <w:jc w:val="center"/>
            </w:pPr>
            <w:r>
              <w:rPr>
                <w:b/>
                <w:bCs/>
              </w:rPr>
              <w:t>812</w:t>
            </w:r>
          </w:p>
        </w:tc>
      </w:tr>
      <w:tr w:rsidR="00553C3C" w:rsidRPr="00B14C14" w14:paraId="7754087C" w14:textId="77777777" w:rsidTr="004D69F0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7279F3" w14:textId="77777777" w:rsidR="00553C3C" w:rsidRPr="00616AC6" w:rsidRDefault="00553C3C" w:rsidP="004D69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1A95759B" w14:textId="77777777" w:rsidR="00553C3C" w:rsidRDefault="00000000" w:rsidP="00553C3C">
            <w:pPr>
              <w:pStyle w:val="TableContents"/>
              <w:rPr>
                <w:bCs/>
                <w:i/>
                <w:lang w:val="ru-RU"/>
              </w:rPr>
            </w:pPr>
            <w:hyperlink r:id="rId7" w:history="1">
              <w:r w:rsidR="00553C3C" w:rsidRPr="00C6497E">
                <w:rPr>
                  <w:rStyle w:val="a6"/>
                  <w:bCs/>
                  <w:i/>
                  <w:lang w:val="ru-RU"/>
                </w:rPr>
                <w:t>https://habr.com/ru/post/152116/</w:t>
              </w:r>
            </w:hyperlink>
          </w:p>
          <w:p w14:paraId="1139F40B" w14:textId="77777777" w:rsidR="00553C3C" w:rsidRPr="00553C3C" w:rsidRDefault="00553C3C" w:rsidP="004D69F0">
            <w:pPr>
              <w:pStyle w:val="TableContents"/>
              <w:rPr>
                <w:lang w:val="ru-RU"/>
              </w:rPr>
            </w:pPr>
          </w:p>
        </w:tc>
      </w:tr>
      <w:tr w:rsidR="00553C3C" w:rsidRPr="00265451" w14:paraId="09CB9F5E" w14:textId="77777777" w:rsidTr="004D69F0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D6699E" w14:textId="77777777" w:rsidR="00553C3C" w:rsidRDefault="00553C3C" w:rsidP="004D69F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3B1CA304" w14:textId="54A696CF" w:rsidR="00553C3C" w:rsidRPr="00D141D8" w:rsidRDefault="00553C3C" w:rsidP="004D69F0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LibreOffice</w:t>
            </w:r>
          </w:p>
          <w:p w14:paraId="066EC6FE" w14:textId="26BDAA8E" w:rsidR="00553C3C" w:rsidRDefault="00553C3C" w:rsidP="00553C3C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Математические формулы</w:t>
            </w:r>
          </w:p>
          <w:p w14:paraId="5726E27C" w14:textId="165A716A" w:rsidR="00553C3C" w:rsidRPr="00553C3C" w:rsidRDefault="00553C3C" w:rsidP="00553C3C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Конспект</w:t>
            </w:r>
          </w:p>
        </w:tc>
      </w:tr>
      <w:tr w:rsidR="00553C3C" w:rsidRPr="00B14C14" w14:paraId="3E2C04C0" w14:textId="77777777" w:rsidTr="004D69F0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AD9756" w14:textId="77777777" w:rsidR="00553C3C" w:rsidRDefault="00553C3C" w:rsidP="004D69F0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4BC833E" w14:textId="77777777" w:rsidR="00553C3C" w:rsidRPr="00A85647" w:rsidRDefault="00553C3C" w:rsidP="00553C3C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Конспекты можно писать в </w:t>
            </w:r>
            <w:r>
              <w:rPr>
                <w:rFonts w:eastAsia="Times New Roman" w:cs="Times New Roman"/>
              </w:rPr>
              <w:t>LibreOffice</w:t>
            </w:r>
          </w:p>
          <w:p w14:paraId="0F03AF61" w14:textId="77777777" w:rsidR="00553C3C" w:rsidRPr="00A85647" w:rsidRDefault="00553C3C" w:rsidP="00553C3C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Скорость печати почти всегда превышает скорость рукописного ввода</w:t>
            </w:r>
          </w:p>
          <w:p w14:paraId="1B6BC527" w14:textId="77777777" w:rsidR="00553C3C" w:rsidRPr="00A85647" w:rsidRDefault="00553C3C" w:rsidP="00553C3C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Формулы в </w:t>
            </w:r>
            <w:r>
              <w:rPr>
                <w:rFonts w:eastAsia="Times New Roman" w:cs="Times New Roman"/>
              </w:rPr>
              <w:t>LibreOffice</w:t>
            </w:r>
            <w:r w:rsidRPr="00A85647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 xml:space="preserve">очень похожи на </w:t>
            </w:r>
            <w:r>
              <w:rPr>
                <w:rFonts w:eastAsia="Times New Roman" w:cs="Times New Roman"/>
              </w:rPr>
              <w:t>TEX</w:t>
            </w:r>
          </w:p>
          <w:p w14:paraId="10772364" w14:textId="77777777" w:rsidR="00553C3C" w:rsidRDefault="00553C3C" w:rsidP="00553C3C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t>LibreOffice</w:t>
            </w:r>
            <w:r w:rsidRPr="00A856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намного удобнее в вводе формул, чем </w:t>
            </w:r>
            <w:r>
              <w:t>Microsoft</w:t>
            </w:r>
            <w:r w:rsidRPr="00A85647">
              <w:rPr>
                <w:lang w:val="ru-RU"/>
              </w:rPr>
              <w:t xml:space="preserve"> </w:t>
            </w:r>
            <w:r>
              <w:t>Word</w:t>
            </w:r>
          </w:p>
          <w:p w14:paraId="6C70CB16" w14:textId="4CCF205A" w:rsidR="00553C3C" w:rsidRPr="00553C3C" w:rsidRDefault="00553C3C" w:rsidP="00553C3C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Нет проблем с разбором почерка и сокращений</w:t>
            </w:r>
          </w:p>
        </w:tc>
      </w:tr>
      <w:tr w:rsidR="00553C3C" w:rsidRPr="00B14C14" w14:paraId="46A04794" w14:textId="77777777" w:rsidTr="004D69F0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9BF1A09" w14:textId="77777777" w:rsidR="00553C3C" w:rsidRPr="00616AC6" w:rsidRDefault="00553C3C" w:rsidP="004D69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148EF1A" w14:textId="4E1DDB03" w:rsidR="00553C3C" w:rsidRDefault="00553C3C" w:rsidP="00553C3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Скорость печати лекции на клавиатуре выше </w:t>
            </w:r>
          </w:p>
          <w:p w14:paraId="26098480" w14:textId="77777777" w:rsidR="00553C3C" w:rsidRDefault="00553C3C" w:rsidP="00553C3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Лекции легко хранить в облачном хранилище</w:t>
            </w:r>
          </w:p>
          <w:p w14:paraId="562CE3FC" w14:textId="77777777" w:rsidR="00553C3C" w:rsidRDefault="00553C3C" w:rsidP="00553C3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Намного проще исправлять ошибки через некоторое время после написания</w:t>
            </w:r>
          </w:p>
          <w:p w14:paraId="134E8711" w14:textId="13333150" w:rsidR="00553C3C" w:rsidRDefault="00553C3C" w:rsidP="00553C3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Намного удобнее готовиться к контрольной работе</w:t>
            </w:r>
          </w:p>
        </w:tc>
      </w:tr>
      <w:tr w:rsidR="00553C3C" w:rsidRPr="00B14C14" w14:paraId="02B7DE52" w14:textId="77777777" w:rsidTr="004D69F0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6DFA5" w14:textId="77777777" w:rsidR="00553C3C" w:rsidRPr="00616AC6" w:rsidRDefault="00553C3C" w:rsidP="004D69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31AEC19" w14:textId="77777777" w:rsidR="00553C3C" w:rsidRDefault="00553C3C" w:rsidP="00553C3C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в работе почти со всем, кроме текста и формул (графики, схемы и так далее)</w:t>
            </w:r>
          </w:p>
          <w:p w14:paraId="4AE0572B" w14:textId="77777777" w:rsidR="00553C3C" w:rsidRDefault="00553C3C" w:rsidP="00553C3C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обучения вводу лекций на ранних стадиях</w:t>
            </w:r>
          </w:p>
          <w:p w14:paraId="07D7F3FD" w14:textId="1B7CEF87" w:rsidR="00553C3C" w:rsidRPr="00616AC6" w:rsidRDefault="00553C3C" w:rsidP="00553C3C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Непопулярность электронных конспектов в 2010 году</w:t>
            </w:r>
          </w:p>
        </w:tc>
      </w:tr>
      <w:tr w:rsidR="00553C3C" w:rsidRPr="00B14C14" w14:paraId="45C7EBEE" w14:textId="77777777" w:rsidTr="004D69F0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8A61C" w14:textId="77777777" w:rsidR="00553C3C" w:rsidRDefault="00553C3C" w:rsidP="004D69F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8"/>
                <w:b/>
                <w:bCs/>
                <w:lang w:val="ru-RU"/>
              </w:rPr>
              <w:footnoteReference w:id="1"/>
            </w:r>
          </w:p>
          <w:p w14:paraId="2C697477" w14:textId="77777777" w:rsidR="00553C3C" w:rsidRPr="00FC0B48" w:rsidRDefault="00553C3C" w:rsidP="004D69F0">
            <w:pPr>
              <w:pStyle w:val="TableContents"/>
              <w:rPr>
                <w:lang w:val="ru-RU"/>
              </w:rPr>
            </w:pPr>
          </w:p>
          <w:p w14:paraId="64A5C01C" w14:textId="77777777" w:rsidR="00553C3C" w:rsidRDefault="00553C3C" w:rsidP="004D69F0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21B2E9AC" w14:textId="77777777" w:rsidR="00553C3C" w:rsidRDefault="00553C3C" w:rsidP="00553C3C">
      <w:pPr>
        <w:pStyle w:val="Standard"/>
        <w:rPr>
          <w:lang w:val="ru-RU"/>
        </w:rPr>
      </w:pPr>
    </w:p>
    <w:p w14:paraId="67BB27A6" w14:textId="77777777" w:rsidR="00553C3C" w:rsidRPr="00732299" w:rsidRDefault="00553C3C" w:rsidP="00553C3C">
      <w:pPr>
        <w:rPr>
          <w:lang w:val="ru-RU"/>
        </w:rPr>
      </w:pPr>
    </w:p>
    <w:p w14:paraId="11ED060A" w14:textId="77777777" w:rsidR="00553C3C" w:rsidRPr="00985716" w:rsidRDefault="00553C3C" w:rsidP="00553C3C">
      <w:pPr>
        <w:rPr>
          <w:lang w:val="ru-RU"/>
        </w:rPr>
      </w:pPr>
    </w:p>
    <w:p w14:paraId="4D0D7557" w14:textId="77777777" w:rsidR="00553C3C" w:rsidRPr="006F674A" w:rsidRDefault="00553C3C" w:rsidP="00553C3C">
      <w:pPr>
        <w:rPr>
          <w:lang w:val="ru-RU"/>
        </w:rPr>
      </w:pPr>
    </w:p>
    <w:p w14:paraId="7ADDF31C" w14:textId="77777777" w:rsidR="00F17111" w:rsidRPr="00553C3C" w:rsidRDefault="00F17111">
      <w:pPr>
        <w:rPr>
          <w:lang w:val="ru-RU"/>
        </w:rPr>
      </w:pPr>
    </w:p>
    <w:sectPr w:rsidR="00F17111" w:rsidRPr="00553C3C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FF32" w14:textId="77777777" w:rsidR="00E04DB1" w:rsidRDefault="00E04DB1" w:rsidP="00553C3C">
      <w:r>
        <w:separator/>
      </w:r>
    </w:p>
  </w:endnote>
  <w:endnote w:type="continuationSeparator" w:id="0">
    <w:p w14:paraId="707C03CD" w14:textId="77777777" w:rsidR="00E04DB1" w:rsidRDefault="00E04DB1" w:rsidP="0055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539C" w14:textId="77777777" w:rsidR="00E04DB1" w:rsidRDefault="00E04DB1" w:rsidP="00553C3C">
      <w:r>
        <w:separator/>
      </w:r>
    </w:p>
  </w:footnote>
  <w:footnote w:type="continuationSeparator" w:id="0">
    <w:p w14:paraId="3BE117E4" w14:textId="77777777" w:rsidR="00E04DB1" w:rsidRDefault="00E04DB1" w:rsidP="00553C3C">
      <w:r>
        <w:continuationSeparator/>
      </w:r>
    </w:p>
  </w:footnote>
  <w:footnote w:id="1">
    <w:p w14:paraId="185B5DEE" w14:textId="77777777" w:rsidR="00553C3C" w:rsidRPr="00616AC6" w:rsidRDefault="00553C3C" w:rsidP="00553C3C">
      <w:pPr>
        <w:pStyle w:val="a4"/>
        <w:rPr>
          <w:lang w:val="ru-RU"/>
        </w:rPr>
      </w:pPr>
      <w:r>
        <w:rPr>
          <w:rStyle w:val="a8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404991389">
    <w:abstractNumId w:val="3"/>
  </w:num>
  <w:num w:numId="2" w16cid:durableId="1396510454">
    <w:abstractNumId w:val="2"/>
  </w:num>
  <w:num w:numId="3" w16cid:durableId="2044361744">
    <w:abstractNumId w:val="1"/>
  </w:num>
  <w:num w:numId="4" w16cid:durableId="201460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70"/>
    <w:rsid w:val="00360B24"/>
    <w:rsid w:val="004F3BBF"/>
    <w:rsid w:val="00553C3C"/>
    <w:rsid w:val="00B14C14"/>
    <w:rsid w:val="00C41F70"/>
    <w:rsid w:val="00E04DB1"/>
    <w:rsid w:val="00E76A6B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12C7"/>
  <w15:chartTrackingRefBased/>
  <w15:docId w15:val="{420C4E2F-8E80-45FD-BE6B-1F803A00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C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styleId="1">
    <w:name w:val="heading 1"/>
    <w:basedOn w:val="a"/>
    <w:next w:val="a0"/>
    <w:link w:val="10"/>
    <w:qFormat/>
    <w:rsid w:val="00553C3C"/>
    <w:pPr>
      <w:keepNext/>
      <w:numPr>
        <w:numId w:val="4"/>
      </w:numPr>
      <w:autoSpaceDN/>
      <w:spacing w:before="240" w:after="120"/>
      <w:outlineLvl w:val="0"/>
    </w:pPr>
    <w:rPr>
      <w:rFonts w:ascii="Liberation Sans" w:eastAsia="Microsoft YaHei" w:hAnsi="Liberation Sans" w:cs="Arial Unicode MS"/>
      <w:b/>
      <w:bCs/>
      <w:kern w:val="1"/>
      <w:sz w:val="36"/>
      <w:szCs w:val="36"/>
    </w:rPr>
  </w:style>
  <w:style w:type="paragraph" w:styleId="2">
    <w:name w:val="heading 2"/>
    <w:basedOn w:val="a"/>
    <w:next w:val="a0"/>
    <w:link w:val="20"/>
    <w:qFormat/>
    <w:rsid w:val="00553C3C"/>
    <w:pPr>
      <w:keepNext/>
      <w:numPr>
        <w:ilvl w:val="1"/>
        <w:numId w:val="4"/>
      </w:numPr>
      <w:autoSpaceDN/>
      <w:spacing w:before="200" w:after="120"/>
      <w:outlineLvl w:val="1"/>
    </w:pPr>
    <w:rPr>
      <w:rFonts w:ascii="Liberation Sans" w:eastAsia="Microsoft YaHei" w:hAnsi="Liberation Sans" w:cs="Arial Unicode MS"/>
      <w:b/>
      <w:bCs/>
      <w:kern w:val="1"/>
      <w:sz w:val="32"/>
      <w:szCs w:val="32"/>
    </w:rPr>
  </w:style>
  <w:style w:type="paragraph" w:styleId="3">
    <w:name w:val="heading 3"/>
    <w:basedOn w:val="a"/>
    <w:next w:val="a0"/>
    <w:link w:val="30"/>
    <w:qFormat/>
    <w:rsid w:val="00553C3C"/>
    <w:pPr>
      <w:keepNext/>
      <w:numPr>
        <w:ilvl w:val="2"/>
        <w:numId w:val="4"/>
      </w:numPr>
      <w:autoSpaceDN/>
      <w:spacing w:before="140" w:after="120"/>
      <w:outlineLvl w:val="2"/>
    </w:pPr>
    <w:rPr>
      <w:rFonts w:ascii="Liberation Sans" w:eastAsia="Microsoft YaHei" w:hAnsi="Liberation Sans" w:cs="Arial Unicode MS"/>
      <w:b/>
      <w:bCs/>
      <w:kern w:val="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553C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a"/>
    <w:rsid w:val="00553C3C"/>
    <w:pPr>
      <w:suppressLineNumbers/>
    </w:pPr>
  </w:style>
  <w:style w:type="paragraph" w:styleId="a4">
    <w:name w:val="footnote text"/>
    <w:basedOn w:val="a"/>
    <w:link w:val="a5"/>
    <w:rsid w:val="00553C3C"/>
    <w:rPr>
      <w:sz w:val="20"/>
      <w:szCs w:val="20"/>
    </w:rPr>
  </w:style>
  <w:style w:type="character" w:customStyle="1" w:styleId="a5">
    <w:name w:val="Текст сноски Знак"/>
    <w:basedOn w:val="a1"/>
    <w:link w:val="a4"/>
    <w:rsid w:val="00553C3C"/>
    <w:rPr>
      <w:rFonts w:ascii="Times New Roman" w:eastAsia="Andale Sans UI" w:hAnsi="Times New Roman" w:cs="Tahoma"/>
      <w:kern w:val="3"/>
      <w:sz w:val="20"/>
      <w:szCs w:val="20"/>
      <w:lang w:val="en-US" w:eastAsia="zh-CN" w:bidi="en-US"/>
      <w14:ligatures w14:val="none"/>
    </w:rPr>
  </w:style>
  <w:style w:type="character" w:styleId="a6">
    <w:name w:val="Hyperlink"/>
    <w:rsid w:val="00553C3C"/>
    <w:rPr>
      <w:color w:val="0563C1"/>
      <w:u w:val="single"/>
    </w:rPr>
  </w:style>
  <w:style w:type="paragraph" w:styleId="a7">
    <w:name w:val="Normal (Web)"/>
    <w:basedOn w:val="a"/>
    <w:rsid w:val="00553C3C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character" w:customStyle="1" w:styleId="a8">
    <w:name w:val="Символ сноски"/>
    <w:rsid w:val="00553C3C"/>
    <w:rPr>
      <w:vertAlign w:val="superscript"/>
    </w:rPr>
  </w:style>
  <w:style w:type="character" w:styleId="a9">
    <w:name w:val="FollowedHyperlink"/>
    <w:basedOn w:val="a1"/>
    <w:uiPriority w:val="99"/>
    <w:semiHidden/>
    <w:unhideWhenUsed/>
    <w:rsid w:val="00553C3C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rsid w:val="00553C3C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  <w14:ligatures w14:val="none"/>
    </w:rPr>
  </w:style>
  <w:style w:type="character" w:customStyle="1" w:styleId="20">
    <w:name w:val="Заголовок 2 Знак"/>
    <w:basedOn w:val="a1"/>
    <w:link w:val="2"/>
    <w:rsid w:val="00553C3C"/>
    <w:rPr>
      <w:rFonts w:ascii="Liberation Sans" w:eastAsia="Microsoft YaHei" w:hAnsi="Liberation Sans" w:cs="Arial Unicode MS"/>
      <w:b/>
      <w:bCs/>
      <w:kern w:val="1"/>
      <w:sz w:val="32"/>
      <w:szCs w:val="32"/>
      <w:lang w:val="en-US" w:eastAsia="zh-CN" w:bidi="en-US"/>
      <w14:ligatures w14:val="none"/>
    </w:rPr>
  </w:style>
  <w:style w:type="character" w:customStyle="1" w:styleId="30">
    <w:name w:val="Заголовок 3 Знак"/>
    <w:basedOn w:val="a1"/>
    <w:link w:val="3"/>
    <w:rsid w:val="00553C3C"/>
    <w:rPr>
      <w:rFonts w:ascii="Liberation Sans" w:eastAsia="Microsoft YaHei" w:hAnsi="Liberation Sans" w:cs="Arial Unicode MS"/>
      <w:b/>
      <w:bCs/>
      <w:kern w:val="1"/>
      <w:sz w:val="28"/>
      <w:szCs w:val="28"/>
      <w:lang w:val="en-US" w:eastAsia="zh-CN" w:bidi="en-US"/>
      <w14:ligatures w14:val="none"/>
    </w:rPr>
  </w:style>
  <w:style w:type="character" w:customStyle="1" w:styleId="WW8Num1z1">
    <w:name w:val="WW8Num1z1"/>
    <w:rsid w:val="00553C3C"/>
  </w:style>
  <w:style w:type="paragraph" w:styleId="a0">
    <w:name w:val="Body Text"/>
    <w:basedOn w:val="a"/>
    <w:link w:val="aa"/>
    <w:uiPriority w:val="99"/>
    <w:semiHidden/>
    <w:unhideWhenUsed/>
    <w:rsid w:val="00553C3C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553C3C"/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521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4</cp:revision>
  <dcterms:created xsi:type="dcterms:W3CDTF">2023-11-20T22:04:00Z</dcterms:created>
  <dcterms:modified xsi:type="dcterms:W3CDTF">2023-12-18T11:51:00Z</dcterms:modified>
</cp:coreProperties>
</file>