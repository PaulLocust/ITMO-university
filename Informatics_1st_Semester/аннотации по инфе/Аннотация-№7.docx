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41" w:rsidRPr="00616AC6" w:rsidRDefault="00BB2341">
      <w:pPr>
        <w:pStyle w:val="Standard"/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:rsidR="007932EB" w:rsidRPr="00D62690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4E6518">
        <w:rPr>
          <w:u w:val="single"/>
          <w:lang w:val="ru-RU"/>
        </w:rPr>
        <w:t>04</w:t>
      </w:r>
      <w:r w:rsidR="00D62690" w:rsidRPr="00D62690">
        <w:rPr>
          <w:u w:val="single"/>
          <w:lang w:val="ru-RU"/>
        </w:rPr>
        <w:t>.1</w:t>
      </w:r>
      <w:r w:rsidR="004E6518">
        <w:rPr>
          <w:u w:val="single"/>
          <w:lang w:val="ru-RU"/>
        </w:rPr>
        <w:t>2</w:t>
      </w:r>
      <w:r w:rsidR="00D62690" w:rsidRPr="00D62690">
        <w:rPr>
          <w:u w:val="single"/>
          <w:lang w:val="ru-RU"/>
        </w:rPr>
        <w:t>.2021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4E6518">
        <w:rPr>
          <w:u w:val="single"/>
          <w:lang w:val="ru-RU"/>
        </w:rPr>
        <w:t>18</w:t>
      </w:r>
      <w:r w:rsidR="00D62690" w:rsidRPr="00D62690">
        <w:rPr>
          <w:u w:val="single"/>
          <w:lang w:val="ru-RU"/>
        </w:rPr>
        <w:t>.1</w:t>
      </w:r>
      <w:r w:rsidR="00461AF5">
        <w:rPr>
          <w:u w:val="single"/>
          <w:lang w:val="ru-RU"/>
        </w:rPr>
        <w:t>2</w:t>
      </w:r>
      <w:r w:rsidR="00D62690" w:rsidRPr="00D62690">
        <w:rPr>
          <w:u w:val="single"/>
          <w:lang w:val="ru-RU"/>
        </w:rPr>
        <w:t>.2021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D62690">
        <w:rPr>
          <w:u w:val="single"/>
          <w:lang w:val="ru-RU"/>
        </w:rPr>
        <w:t>Васильченко Роман Антонович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D62690">
        <w:rPr>
          <w:i/>
          <w:u w:val="single"/>
        </w:rPr>
        <w:t>P</w:t>
      </w:r>
      <w:r w:rsidR="00D62690" w:rsidRPr="00D62690">
        <w:rPr>
          <w:i/>
          <w:u w:val="single"/>
          <w:lang w:val="ru-RU"/>
        </w:rPr>
        <w:t>3117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446BF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</w:t>
            </w:r>
            <w:r w:rsidRPr="001567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статьи</w:t>
            </w:r>
            <w:r w:rsidRPr="001567CD">
              <w:rPr>
                <w:b/>
                <w:bCs/>
              </w:rPr>
              <w:t>/</w:t>
            </w:r>
            <w:r>
              <w:rPr>
                <w:b/>
                <w:bCs/>
                <w:lang w:val="ru-RU"/>
              </w:rPr>
              <w:t>главы</w:t>
            </w:r>
            <w:r w:rsidRPr="001567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книги</w:t>
            </w:r>
            <w:r w:rsidRPr="001567CD">
              <w:rPr>
                <w:b/>
                <w:bCs/>
              </w:rPr>
              <w:t>/</w:t>
            </w:r>
            <w:r>
              <w:rPr>
                <w:b/>
                <w:bCs/>
                <w:lang w:val="ru-RU"/>
              </w:rPr>
              <w:t>видеолекции</w:t>
            </w:r>
          </w:p>
          <w:p w:rsidR="00BB2341" w:rsidRPr="00C04921" w:rsidRDefault="00C04921">
            <w:pPr>
              <w:pStyle w:val="TableContents"/>
              <w:rPr>
                <w:lang w:val="ru-RU"/>
              </w:rPr>
            </w:pPr>
            <w:r w:rsidRPr="00C04921">
              <w:rPr>
                <w:lang w:val="ru-RU"/>
              </w:rPr>
              <w:t>Разработчики Kubernetes: «Все ли готовы к отказу от Docker?»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D62690" w:rsidRPr="00D62690" w:rsidRDefault="00BB2341" w:rsidP="00D62690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D141D8" w:rsidRPr="00D141D8" w:rsidRDefault="00C04921" w:rsidP="00D141D8">
            <w:pPr>
              <w:pStyle w:val="TableContents"/>
              <w:jc w:val="center"/>
              <w:rPr>
                <w:lang w:val="ru-RU"/>
              </w:rPr>
            </w:pPr>
            <w:r w:rsidRPr="00C04921">
              <w:rPr>
                <w:lang w:val="ru-RU"/>
              </w:rPr>
              <w:t>RomanenkoDenys</w:t>
            </w:r>
          </w:p>
          <w:p w:rsidR="00BB2341" w:rsidRPr="008B49EC" w:rsidRDefault="00BB2341" w:rsidP="00D141D8">
            <w:pPr>
              <w:pStyle w:val="TableContents"/>
              <w:jc w:val="center"/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9E6EF7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:rsidR="00BB2341" w:rsidRPr="001567CD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446BF7">
              <w:t>16</w:t>
            </w:r>
            <w:r>
              <w:rPr>
                <w:lang w:val="ru-RU"/>
              </w:rPr>
              <w:t>"</w:t>
            </w:r>
            <w:r w:rsidR="00446BF7">
              <w:t xml:space="preserve"> </w:t>
            </w:r>
            <w:r w:rsidR="00446BF7">
              <w:rPr>
                <w:lang w:val="ru-RU"/>
              </w:rPr>
              <w:t>ноября</w:t>
            </w:r>
            <w:r w:rsidR="00D62690">
              <w:t xml:space="preserve"> </w:t>
            </w:r>
            <w:r>
              <w:rPr>
                <w:lang w:val="ru-RU"/>
              </w:rPr>
              <w:t>20</w:t>
            </w:r>
            <w:r w:rsidR="00446BF7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FB7863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Pr="00FB7863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7863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Pr="00FB7863" w:rsidRDefault="00446BF7">
            <w:pPr>
              <w:pStyle w:val="TableContents"/>
              <w:jc w:val="center"/>
              <w:rPr>
                <w:lang w:val="ru-RU"/>
              </w:rPr>
            </w:pPr>
            <w:r>
              <w:t>506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:rsidR="00AB060A" w:rsidRDefault="00C04921" w:rsidP="00FB7863">
            <w:pPr>
              <w:pStyle w:val="TableContents"/>
              <w:rPr>
                <w:rFonts w:ascii="Helvetica Neue" w:eastAsia="Times New Roman" w:hAnsi="Helvetica Neue" w:cs="Helvetica Neue"/>
                <w:kern w:val="0"/>
                <w:sz w:val="26"/>
                <w:szCs w:val="26"/>
                <w:lang w:val="ru-RU" w:eastAsia="en-GB" w:bidi="ar-SA"/>
              </w:rPr>
            </w:pPr>
            <w:hyperlink r:id="rId7" w:history="1"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https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://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habr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.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com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/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ru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/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company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/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flant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/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news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/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en-GB" w:eastAsia="en-GB" w:bidi="ar-SA"/>
                </w:rPr>
                <w:t>t</w:t>
              </w:r>
              <w:r w:rsidRPr="00837006">
                <w:rPr>
                  <w:rStyle w:val="Hyperlink"/>
                  <w:rFonts w:ascii="Helvetica Neue" w:eastAsia="Times New Roman" w:hAnsi="Helvetica Neue" w:cs="Helvetica Neue"/>
                  <w:kern w:val="0"/>
                  <w:sz w:val="26"/>
                  <w:szCs w:val="26"/>
                  <w:lang w:val="ru-RU" w:eastAsia="en-GB" w:bidi="ar-SA"/>
                </w:rPr>
                <w:t>/589503/</w:t>
              </w:r>
            </w:hyperlink>
          </w:p>
          <w:p w:rsidR="00C04921" w:rsidRDefault="00C04921" w:rsidP="00FB7863">
            <w:pPr>
              <w:pStyle w:val="TableContents"/>
            </w:pPr>
            <w:hyperlink r:id="rId8" w:history="1">
              <w:r w:rsidRPr="00837006">
                <w:rPr>
                  <w:rStyle w:val="Hyperlink"/>
                </w:rPr>
                <w:t>https://clck.ru/ZP9RN</w:t>
              </w:r>
            </w:hyperlink>
          </w:p>
          <w:p w:rsidR="00C04921" w:rsidRPr="00C04921" w:rsidRDefault="00C04921" w:rsidP="00FB7863">
            <w:pPr>
              <w:pStyle w:val="TableContents"/>
            </w:pPr>
          </w:p>
        </w:tc>
      </w:tr>
      <w:tr w:rsidR="00BB2341" w:rsidRPr="00C0492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D141D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AB060A" w:rsidRPr="00C04921" w:rsidRDefault="00C04921" w:rsidP="008B49EC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Kubernetes, Docker, containerd, dockershim,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миграция</w:t>
            </w:r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, CRI-O, DevOps,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проблема</w:t>
            </w:r>
            <w:r w:rsidRPr="00C04921">
              <w:rPr>
                <w:rFonts w:eastAsia="Times New Roman" w:cs="Times New Roman"/>
                <w:kern w:val="0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логирования</w:t>
            </w:r>
          </w:p>
        </w:tc>
      </w:tr>
      <w:tr w:rsidR="00BB2341" w:rsidRPr="00E8450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E0704E" w:rsidRPr="00C04921" w:rsidRDefault="00C04921" w:rsidP="00A8564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Kubernetes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собирается отказаться от </w:t>
            </w:r>
            <w:r>
              <w:t>Docker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перейти к </w:t>
            </w:r>
            <w:r>
              <w:t>containerd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CRI</w:t>
            </w:r>
            <w:r w:rsidRPr="00C04921">
              <w:rPr>
                <w:lang w:val="ru-RU"/>
              </w:rPr>
              <w:t>-</w:t>
            </w:r>
            <w:r>
              <w:t>O</w:t>
            </w:r>
          </w:p>
          <w:p w:rsidR="00C04921" w:rsidRDefault="00C04921" w:rsidP="00A8564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По словам </w:t>
            </w:r>
            <w:r>
              <w:t>K</w:t>
            </w:r>
            <w:r w:rsidRPr="00C04921">
              <w:rPr>
                <w:lang w:val="ru-RU"/>
              </w:rPr>
              <w:t>8</w:t>
            </w:r>
            <w:r w:rsidR="00C015D7">
              <w:t>S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их опрос показал, что переход на </w:t>
            </w:r>
            <w:r>
              <w:t>containerd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набирает обороты, но </w:t>
            </w:r>
            <w:r>
              <w:t>dockershim</w:t>
            </w:r>
            <w:r w:rsidRPr="00C049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еще очень популярен</w:t>
            </w:r>
          </w:p>
          <w:p w:rsidR="00C015D7" w:rsidRPr="00C015D7" w:rsidRDefault="00AD2788" w:rsidP="00C015D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Команда </w:t>
            </w:r>
            <w:r w:rsidRPr="00AD2788">
              <w:rPr>
                <w:lang w:val="ru-RU"/>
              </w:rPr>
              <w:t>“</w:t>
            </w:r>
            <w:r>
              <w:rPr>
                <w:lang w:val="ru-RU"/>
              </w:rPr>
              <w:t>Флант</w:t>
            </w:r>
            <w:r w:rsidRPr="00AD2788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обеспокоена количеством работы, которое потребуется, чтобы перенести </w:t>
            </w:r>
            <w:r w:rsidR="00C015D7">
              <w:rPr>
                <w:lang w:val="ru-RU"/>
              </w:rPr>
              <w:t xml:space="preserve">контейнерские рельсы с </w:t>
            </w:r>
            <w:r w:rsidR="00C015D7">
              <w:t>docker</w:t>
            </w:r>
            <w:r w:rsidR="00C015D7" w:rsidRPr="00C015D7">
              <w:rPr>
                <w:lang w:val="ru-RU"/>
              </w:rPr>
              <w:t xml:space="preserve"> </w:t>
            </w:r>
            <w:r w:rsidR="00C015D7">
              <w:rPr>
                <w:lang w:val="ru-RU"/>
              </w:rPr>
              <w:t xml:space="preserve">на </w:t>
            </w:r>
            <w:r w:rsidR="00C015D7">
              <w:t>containerd</w:t>
            </w: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E0704E" w:rsidRDefault="00C015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Технологии </w:t>
            </w:r>
            <w:r>
              <w:t>containerd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CRI</w:t>
            </w:r>
            <w:r w:rsidRPr="00C015D7">
              <w:rPr>
                <w:lang w:val="ru-RU"/>
              </w:rPr>
              <w:t>-</w:t>
            </w:r>
            <w:r>
              <w:t>O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более простыми и перспективными</w:t>
            </w:r>
          </w:p>
          <w:p w:rsidR="00C015D7" w:rsidRDefault="00C015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Команда </w:t>
            </w:r>
            <w:r>
              <w:t>K</w:t>
            </w:r>
            <w:r w:rsidRPr="00C015D7">
              <w:rPr>
                <w:lang w:val="ru-RU"/>
              </w:rPr>
              <w:t>8</w:t>
            </w:r>
            <w:r>
              <w:t>S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подготовила множество материала для разработчиков для плавного перехода</w:t>
            </w:r>
          </w:p>
          <w:p w:rsidR="00C015D7" w:rsidRDefault="00C015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Существует автоматическая возможность перехода с </w:t>
            </w:r>
            <w:r>
              <w:t>Docker</w:t>
            </w:r>
            <w:r w:rsidRPr="00C015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r>
              <w:t>containerd</w:t>
            </w:r>
          </w:p>
        </w:tc>
      </w:tr>
      <w:tr w:rsidR="00BB234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4C03AB" w:rsidRPr="00C015D7" w:rsidRDefault="00C015D7" w:rsidP="00D6474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большинство разработчиков все еще сидит на </w:t>
            </w:r>
            <w:r>
              <w:t>dockershim</w:t>
            </w:r>
            <w:r w:rsidR="00EB1559" w:rsidRPr="00EB1559">
              <w:rPr>
                <w:lang w:val="ru-RU"/>
              </w:rPr>
              <w:t xml:space="preserve"> </w:t>
            </w:r>
            <w:r w:rsidR="00EB1559">
              <w:rPr>
                <w:lang w:val="ru-RU"/>
              </w:rPr>
              <w:t>и многие не готовы к скорому переходу</w:t>
            </w:r>
          </w:p>
          <w:p w:rsidR="00C015D7" w:rsidRDefault="00EB1559" w:rsidP="00D6474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Логирование меняется координально и придется вручную переделывать это и сборщики, что может ударить по командам больших проектов</w:t>
            </w:r>
          </w:p>
          <w:p w:rsidR="00EB1559" w:rsidRPr="00616AC6" w:rsidRDefault="00EB1559" w:rsidP="00D6474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перехода будет заблокирован </w:t>
            </w:r>
            <w:r>
              <w:t>Ceph</w:t>
            </w:r>
            <w:r w:rsidRPr="00EB1559">
              <w:rPr>
                <w:lang w:val="ru-RU"/>
              </w:rPr>
              <w:t xml:space="preserve"> </w:t>
            </w:r>
            <w:r>
              <w:t>RBD</w:t>
            </w:r>
            <w:r w:rsidRPr="00EB1559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который все еще используют многие команды</w:t>
            </w: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  <w:p w:rsidR="00BB2341" w:rsidRPr="00FC0B48" w:rsidRDefault="00BB2341">
            <w:pPr>
              <w:pStyle w:val="TableContents"/>
              <w:rPr>
                <w:lang w:val="ru-RU"/>
              </w:rPr>
            </w:pPr>
          </w:p>
          <w:p w:rsidR="00BF6BAF" w:rsidRDefault="00BF6BAF" w:rsidP="00BF6BAF">
            <w:pPr>
              <w:widowControl/>
              <w:suppressAutoHyphens w:val="0"/>
              <w:jc w:val="center"/>
              <w:textAlignment w:val="auto"/>
              <w:rPr>
                <w:rFonts w:eastAsia="Times New Roman" w:cs="Times New Roman"/>
                <w:kern w:val="0"/>
                <w:lang w:val="en-US" w:eastAsia="en-GB" w:bidi="ar-SA"/>
              </w:rPr>
            </w:pPr>
            <w:r>
              <w:fldChar w:fldCharType="begin"/>
            </w:r>
            <w:r>
              <w:instrText xml:space="preserve"> INCLUDEPICTURE "https://sun9-83.userapi.com/impf/c850532/v850532090/1d51b8/ygWR6_K6SC4.jpg?size=510x467&amp;quality=96&amp;sign=3bc2980bcf5ab8828c6a4b73ebc887b5&amp;type=album" \* MERGEFORMATINET </w:instrText>
            </w:r>
            <w:r>
              <w:fldChar w:fldCharType="separate"/>
            </w:r>
            <w:r w:rsidR="00670BD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DevOps — это вам не шутки | /dev/null | ВКонтакте" style="width:164.25pt;height:150.75pt">
                  <v:imagedata r:id="rId9" r:href="rId10"/>
                </v:shape>
              </w:pict>
            </w:r>
            <w:r>
              <w:fldChar w:fldCharType="end"/>
            </w:r>
          </w:p>
          <w:p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BDE" w:rsidRDefault="00670BDE">
      <w:r>
        <w:separator/>
      </w:r>
    </w:p>
  </w:endnote>
  <w:endnote w:type="continuationSeparator" w:id="0">
    <w:p w:rsidR="00670BDE" w:rsidRDefault="0067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icrosoft YaHei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BDE" w:rsidRDefault="00670BDE">
      <w:r>
        <w:separator/>
      </w:r>
    </w:p>
  </w:footnote>
  <w:footnote w:type="continuationSeparator" w:id="0">
    <w:p w:rsidR="00670BDE" w:rsidRDefault="00670BDE">
      <w:r>
        <w:continuationSeparator/>
      </w:r>
    </w:p>
  </w:footnote>
  <w:footnote w:id="1">
    <w:p w:rsidR="00BB2341" w:rsidRPr="00616AC6" w:rsidRDefault="00BB2341">
      <w:pPr>
        <w:pStyle w:val="FootnoteText"/>
        <w:rPr>
          <w:lang w:val="ru-RU"/>
        </w:rPr>
      </w:pPr>
      <w:r>
        <w:rPr>
          <w:rStyle w:val="a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AC6"/>
    <w:rsid w:val="00027DA5"/>
    <w:rsid w:val="000949B7"/>
    <w:rsid w:val="000A4623"/>
    <w:rsid w:val="000F31CB"/>
    <w:rsid w:val="001567CD"/>
    <w:rsid w:val="001A778F"/>
    <w:rsid w:val="001F5E21"/>
    <w:rsid w:val="00265451"/>
    <w:rsid w:val="0030523B"/>
    <w:rsid w:val="00374F1B"/>
    <w:rsid w:val="0040677F"/>
    <w:rsid w:val="004275BA"/>
    <w:rsid w:val="00446BF7"/>
    <w:rsid w:val="00461AF5"/>
    <w:rsid w:val="004A7A56"/>
    <w:rsid w:val="004B35ED"/>
    <w:rsid w:val="004C03AB"/>
    <w:rsid w:val="004E6518"/>
    <w:rsid w:val="005F2F83"/>
    <w:rsid w:val="00616AC6"/>
    <w:rsid w:val="00670BDE"/>
    <w:rsid w:val="007932EB"/>
    <w:rsid w:val="007B292B"/>
    <w:rsid w:val="00817B2B"/>
    <w:rsid w:val="00837A5C"/>
    <w:rsid w:val="008B49EC"/>
    <w:rsid w:val="009441BB"/>
    <w:rsid w:val="00977D58"/>
    <w:rsid w:val="009C16CA"/>
    <w:rsid w:val="009E6EF7"/>
    <w:rsid w:val="00A0670E"/>
    <w:rsid w:val="00A85647"/>
    <w:rsid w:val="00AB060A"/>
    <w:rsid w:val="00AD2788"/>
    <w:rsid w:val="00AF60B4"/>
    <w:rsid w:val="00B0180D"/>
    <w:rsid w:val="00B63751"/>
    <w:rsid w:val="00BA76DB"/>
    <w:rsid w:val="00BB2341"/>
    <w:rsid w:val="00BF6BAF"/>
    <w:rsid w:val="00C015D7"/>
    <w:rsid w:val="00C04921"/>
    <w:rsid w:val="00C6418F"/>
    <w:rsid w:val="00D141D8"/>
    <w:rsid w:val="00D62690"/>
    <w:rsid w:val="00D64748"/>
    <w:rsid w:val="00E0704E"/>
    <w:rsid w:val="00E552CF"/>
    <w:rsid w:val="00E67831"/>
    <w:rsid w:val="00E84501"/>
    <w:rsid w:val="00EA7730"/>
    <w:rsid w:val="00EB1559"/>
    <w:rsid w:val="00F613CD"/>
    <w:rsid w:val="00FB7863"/>
    <w:rsid w:val="00FC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D4376E-429A-45B9-9416-77A04977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D62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ZP9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flant/news/t/5895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s://sun9-83.userapi.com/impf/c850532/v850532090/1d51b8/ygWR6_K6SC4.jpg?size=510x467&amp;quality=96&amp;sign=3bc2980bcf5ab8828c6a4b73ebc887b5&amp;type=alb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4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Links>
    <vt:vector size="12" baseType="variant">
      <vt:variant>
        <vt:i4>4784216</vt:i4>
      </vt:variant>
      <vt:variant>
        <vt:i4>3</vt:i4>
      </vt:variant>
      <vt:variant>
        <vt:i4>0</vt:i4>
      </vt:variant>
      <vt:variant>
        <vt:i4>5</vt:i4>
      </vt:variant>
      <vt:variant>
        <vt:lpwstr>https://clck.ru/ZP9RN</vt:lpwstr>
      </vt:variant>
      <vt:variant>
        <vt:lpwstr/>
      </vt:variant>
      <vt:variant>
        <vt:i4>5439507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https://habr.com/ru/company/flant/news/t/589503/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word</cp:lastModifiedBy>
  <cp:revision>2</cp:revision>
  <cp:lastPrinted>1601-01-01T00:00:00Z</cp:lastPrinted>
  <dcterms:created xsi:type="dcterms:W3CDTF">2023-12-04T15:29:00Z</dcterms:created>
  <dcterms:modified xsi:type="dcterms:W3CDTF">2023-12-04T15:29:00Z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