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C288" w14:textId="77777777" w:rsidR="00975AF7" w:rsidRDefault="00975AF7" w:rsidP="00975AF7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14:paraId="30C49E18" w14:textId="77777777" w:rsidR="00975AF7" w:rsidRDefault="00975AF7" w:rsidP="00975AF7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01F1CB86" w14:textId="453B0E7E" w:rsidR="00975AF7" w:rsidRPr="00EB608E" w:rsidRDefault="00975AF7" w:rsidP="00975AF7">
      <w:pPr>
        <w:pStyle w:val="Standard"/>
        <w:jc w:val="center"/>
        <w:rPr>
          <w:rFonts w:asciiTheme="minorHAnsi" w:hAnsiTheme="minorHAnsi"/>
          <w:lang w:val="ru-RU"/>
        </w:rPr>
      </w:pPr>
      <w:r>
        <w:rPr>
          <w:rFonts w:ascii="Times New Roman CYR" w:hAnsi="Times New Roman CYR" w:cs="Times New Roman CYR"/>
          <w:lang w:val="ru-RU"/>
        </w:rPr>
        <w:t>Дата прошедшей лекции:</w:t>
      </w:r>
      <w:r w:rsidRPr="00EB608E">
        <w:rPr>
          <w:lang w:val="ru-RU"/>
        </w:rPr>
        <w:t xml:space="preserve"> </w:t>
      </w:r>
      <w:r w:rsidR="00FB2F9E">
        <w:rPr>
          <w:rFonts w:ascii="Times New Roman CYR" w:hAnsi="Times New Roman CYR" w:cs="Times New Roman CYR"/>
          <w:u w:val="single"/>
          <w:lang w:val="ru-RU"/>
        </w:rPr>
        <w:t>06</w:t>
      </w:r>
      <w:r w:rsidRPr="00EB608E">
        <w:rPr>
          <w:rFonts w:ascii="Times New Roman CYR" w:hAnsi="Times New Roman CYR" w:cs="Times New Roman CYR"/>
          <w:u w:val="single"/>
          <w:lang w:val="ru-RU"/>
        </w:rPr>
        <w:t>.</w:t>
      </w:r>
      <w:r>
        <w:rPr>
          <w:rFonts w:ascii="Times New Roman CYR" w:hAnsi="Times New Roman CYR" w:cs="Times New Roman CYR"/>
          <w:u w:val="single"/>
          <w:lang w:val="ru-RU"/>
        </w:rPr>
        <w:t>1</w:t>
      </w:r>
      <w:r w:rsidR="00FB2F9E">
        <w:rPr>
          <w:rFonts w:ascii="Times New Roman CYR" w:hAnsi="Times New Roman CYR" w:cs="Times New Roman CYR"/>
          <w:u w:val="single"/>
          <w:lang w:val="ru-RU"/>
        </w:rPr>
        <w:t>2</w:t>
      </w:r>
      <w:r w:rsidRPr="00EB608E">
        <w:rPr>
          <w:rFonts w:ascii="Times New Roman CYR" w:hAnsi="Times New Roman CYR" w:cs="Times New Roman CYR"/>
          <w:u w:val="single"/>
          <w:lang w:val="ru-RU"/>
        </w:rPr>
        <w:t>.2023</w:t>
      </w:r>
      <w:r>
        <w:rPr>
          <w:rFonts w:ascii="Times New Roman CYR" w:hAnsi="Times New Roman CYR" w:cs="Times New Roman CYR"/>
          <w:lang w:val="ru-RU"/>
        </w:rPr>
        <w:tab/>
        <w:t>Номер прошедшей лекции</w:t>
      </w:r>
      <w:r>
        <w:rPr>
          <w:lang w:val="ru-RU"/>
        </w:rPr>
        <w:t>:</w:t>
      </w:r>
      <w:r w:rsidRPr="00EB608E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7</w:t>
      </w:r>
      <w:r w:rsidRPr="00EB608E">
        <w:rPr>
          <w:u w:val="single"/>
          <w:lang w:val="ru-RU"/>
        </w:rPr>
        <w:t xml:space="preserve"> </w:t>
      </w:r>
      <w:r w:rsidRPr="00EB608E">
        <w:rPr>
          <w:rFonts w:asciiTheme="minorHAnsi" w:hAnsiTheme="minorHAnsi" w:cs="Times New Roman CYR"/>
          <w:lang w:val="ru-RU"/>
        </w:rPr>
        <w:t xml:space="preserve">   </w:t>
      </w:r>
      <w:r>
        <w:rPr>
          <w:rFonts w:ascii="Times New Roman CYR" w:hAnsi="Times New Roman CYR" w:cs="Times New Roman CYR"/>
          <w:lang w:val="ru-RU"/>
        </w:rPr>
        <w:t xml:space="preserve">Дата сдачи: </w:t>
      </w:r>
      <w:r w:rsidRPr="005800DF">
        <w:rPr>
          <w:rFonts w:cs="Times New Roman"/>
          <w:u w:val="single"/>
          <w:lang w:val="ru-RU"/>
        </w:rPr>
        <w:t>2</w:t>
      </w:r>
      <w:r w:rsidRPr="00975AF7">
        <w:rPr>
          <w:rFonts w:cs="Times New Roman"/>
          <w:u w:val="single"/>
          <w:lang w:val="ru-RU"/>
        </w:rPr>
        <w:t>0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12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20</w:t>
      </w:r>
      <w:r w:rsidRPr="00EB608E">
        <w:rPr>
          <w:rFonts w:cs="Times New Roman"/>
          <w:u w:val="single"/>
          <w:lang w:val="ru-RU"/>
        </w:rPr>
        <w:t>23</w:t>
      </w:r>
    </w:p>
    <w:p w14:paraId="34198E20" w14:textId="77777777" w:rsidR="00975AF7" w:rsidRPr="005800DF" w:rsidRDefault="00975AF7" w:rsidP="00975AF7">
      <w:pPr>
        <w:pStyle w:val="Standard"/>
        <w:jc w:val="center"/>
        <w:rPr>
          <w:lang w:val="ru-RU"/>
        </w:rPr>
      </w:pPr>
    </w:p>
    <w:p w14:paraId="536E2F2D" w14:textId="77777777" w:rsidR="00975AF7" w:rsidRPr="00EB608E" w:rsidRDefault="00975AF7" w:rsidP="00975AF7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Pr="006509C0">
        <w:rPr>
          <w:u w:val="single"/>
        </w:rPr>
        <w:t>C</w:t>
      </w:r>
      <w:r w:rsidRPr="006509C0">
        <w:rPr>
          <w:u w:val="single"/>
          <w:lang w:val="ru-RU"/>
        </w:rPr>
        <w:t>аранча Павел Александрович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Pr="006509C0">
        <w:rPr>
          <w:i/>
          <w:u w:val="single"/>
        </w:rPr>
        <w:t>P</w:t>
      </w:r>
      <w:r w:rsidRPr="006509C0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514C21D" w14:textId="77777777" w:rsidR="00975AF7" w:rsidRPr="00EB608E" w:rsidRDefault="00975AF7" w:rsidP="00975AF7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4867BA89" w14:textId="77777777" w:rsidR="00975AF7" w:rsidRDefault="00975AF7" w:rsidP="00975AF7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975AF7" w:rsidRPr="00975AF7" w14:paraId="4155CFCC" w14:textId="77777777" w:rsidTr="00225385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6BF81B" w14:textId="77777777" w:rsidR="00975AF7" w:rsidRPr="00887D2F" w:rsidRDefault="00975AF7" w:rsidP="0022538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</w:t>
            </w:r>
            <w:r w:rsidRPr="00887D2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статьи</w:t>
            </w:r>
            <w:r w:rsidRPr="00887D2F">
              <w:rPr>
                <w:b/>
                <w:bCs/>
                <w:lang w:val="ru-RU"/>
              </w:rPr>
              <w:t>/</w:t>
            </w:r>
            <w:r>
              <w:rPr>
                <w:b/>
                <w:bCs/>
                <w:lang w:val="ru-RU"/>
              </w:rPr>
              <w:t>главы</w:t>
            </w:r>
            <w:r w:rsidRPr="00887D2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книги</w:t>
            </w:r>
            <w:r w:rsidRPr="00887D2F">
              <w:rPr>
                <w:b/>
                <w:bCs/>
                <w:lang w:val="ru-RU"/>
              </w:rPr>
              <w:t>/</w:t>
            </w:r>
            <w:r>
              <w:rPr>
                <w:b/>
                <w:bCs/>
                <w:lang w:val="ru-RU"/>
              </w:rPr>
              <w:t>видеолекции</w:t>
            </w:r>
          </w:p>
          <w:p w14:paraId="1F19F196" w14:textId="5774E9B5" w:rsidR="00975AF7" w:rsidRPr="005800DF" w:rsidRDefault="00975AF7" w:rsidP="00225385">
            <w:pPr>
              <w:pStyle w:val="TableContents"/>
              <w:rPr>
                <w:lang w:val="ru-RU"/>
              </w:rPr>
            </w:pPr>
            <w:r w:rsidRPr="00C04921">
              <w:rPr>
                <w:lang w:val="ru-RU"/>
              </w:rPr>
              <w:t>Разработчики Kubernetes: «Все ли готовы к отказу от Docker?»</w:t>
            </w:r>
          </w:p>
        </w:tc>
      </w:tr>
      <w:tr w:rsidR="00975AF7" w:rsidRPr="00D141D8" w14:paraId="559C55D3" w14:textId="77777777" w:rsidTr="00225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39AC7F" w14:textId="77777777" w:rsidR="00975AF7" w:rsidRDefault="00975AF7" w:rsidP="00975AF7">
            <w:pPr>
              <w:pStyle w:val="a7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04AC6F33" w14:textId="7C9B6384" w:rsidR="00975AF7" w:rsidRPr="00975AF7" w:rsidRDefault="00975AF7" w:rsidP="00225385">
            <w:pPr>
              <w:pStyle w:val="a7"/>
              <w:spacing w:before="0"/>
              <w:rPr>
                <w:b/>
                <w:bCs/>
              </w:rPr>
            </w:pPr>
            <w:r w:rsidRPr="00C04921">
              <w:t>RomanenkoDenys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32BAD0" w14:textId="77777777" w:rsidR="00975AF7" w:rsidRPr="00616AC6" w:rsidRDefault="00975AF7" w:rsidP="00225385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3359BBF" w14:textId="77777777" w:rsidR="00975AF7" w:rsidRPr="00616AC6" w:rsidRDefault="00975AF7" w:rsidP="00225385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553C3C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AA4D496" w14:textId="1630C360" w:rsidR="00975AF7" w:rsidRPr="001567CD" w:rsidRDefault="00975AF7" w:rsidP="00225385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rPr>
                <w:lang w:val="ru-RU"/>
              </w:rPr>
              <w:t>16</w:t>
            </w:r>
            <w:r>
              <w:rPr>
                <w:lang w:val="ru-RU"/>
              </w:rPr>
              <w:t>"</w:t>
            </w:r>
            <w:r>
              <w:t xml:space="preserve"> </w:t>
            </w:r>
            <w:r>
              <w:rPr>
                <w:lang w:val="ru-RU"/>
              </w:rPr>
              <w:t>ноября</w:t>
            </w:r>
            <w:r>
              <w:rPr>
                <w:lang w:val="ru-RU"/>
              </w:rPr>
              <w:t xml:space="preserve"> 2021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7C7568" w14:textId="77777777" w:rsidR="00975AF7" w:rsidRDefault="00975AF7" w:rsidP="00225385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1B0D472" w14:textId="77777777" w:rsidR="00975AF7" w:rsidRDefault="00975AF7" w:rsidP="00225385">
            <w:pPr>
              <w:pStyle w:val="TableContents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57D3060F" w14:textId="32434690" w:rsidR="00975AF7" w:rsidRPr="008E7200" w:rsidRDefault="00975AF7" w:rsidP="00225385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532</w:t>
            </w:r>
          </w:p>
        </w:tc>
      </w:tr>
      <w:tr w:rsidR="00975AF7" w:rsidRPr="00975AF7" w14:paraId="69BC7DB2" w14:textId="77777777" w:rsidTr="00225385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55A77" w14:textId="77777777" w:rsidR="00975AF7" w:rsidRPr="00616AC6" w:rsidRDefault="00975AF7" w:rsidP="0022538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74BCBEF9" w14:textId="3A1AF032" w:rsidR="00975AF7" w:rsidRDefault="00975AF7" w:rsidP="00975AF7">
            <w:pPr>
              <w:pStyle w:val="TableContents"/>
              <w:rPr>
                <w:lang w:val="ru-RU"/>
              </w:rPr>
            </w:pPr>
            <w:hyperlink r:id="rId7" w:history="1">
              <w:r w:rsidRPr="00F73587">
                <w:rPr>
                  <w:rStyle w:val="a6"/>
                  <w:lang w:val="ru-RU"/>
                </w:rPr>
                <w:t>https://habr.com/ru/companies/flant/news/589503/</w:t>
              </w:r>
            </w:hyperlink>
          </w:p>
          <w:p w14:paraId="53BF3762" w14:textId="40138413" w:rsidR="00975AF7" w:rsidRPr="00553C3C" w:rsidRDefault="00975AF7" w:rsidP="00975AF7">
            <w:pPr>
              <w:pStyle w:val="TableContents"/>
              <w:rPr>
                <w:lang w:val="ru-RU"/>
              </w:rPr>
            </w:pPr>
          </w:p>
        </w:tc>
      </w:tr>
      <w:tr w:rsidR="00975AF7" w:rsidRPr="00975AF7" w14:paraId="43934953" w14:textId="77777777" w:rsidTr="00225385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2F005C" w14:textId="77777777" w:rsidR="00975AF7" w:rsidRDefault="00975AF7" w:rsidP="0022538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2467214" w14:textId="38851E40" w:rsidR="00975AF7" w:rsidRPr="00975AF7" w:rsidRDefault="00975AF7" w:rsidP="00225385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 xml:space="preserve">Kubernetes, Docker, containerd, dockershim,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миграция</w:t>
            </w:r>
            <w:r>
              <w:rPr>
                <w:rFonts w:eastAsia="Times New Roman" w:cs="Times New Roman"/>
                <w:kern w:val="0"/>
                <w:lang w:eastAsia="ru-RU" w:bidi="ar-SA"/>
              </w:rPr>
              <w:t xml:space="preserve">, CRI-O, DevOps,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проблема</w:t>
            </w:r>
            <w:r w:rsidRPr="00C04921">
              <w:rPr>
                <w:rFonts w:eastAsia="Times New Roman" w:cs="Times New Roman"/>
                <w:kern w:val="0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логирования</w:t>
            </w:r>
          </w:p>
        </w:tc>
      </w:tr>
      <w:tr w:rsidR="00975AF7" w:rsidRPr="00975AF7" w14:paraId="22C23C98" w14:textId="77777777" w:rsidTr="00225385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70C9C0" w14:textId="77777777" w:rsidR="00975AF7" w:rsidRDefault="00975AF7" w:rsidP="00225385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3FB8AD94" w14:textId="77777777" w:rsidR="00975AF7" w:rsidRPr="00C04921" w:rsidRDefault="00975AF7" w:rsidP="00975AF7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t>Kubernetes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собирается отказаться от </w:t>
            </w:r>
            <w:r>
              <w:t>Docker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перейти к </w:t>
            </w:r>
            <w:r>
              <w:t>containerd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CRI</w:t>
            </w:r>
            <w:r w:rsidRPr="00C04921">
              <w:rPr>
                <w:lang w:val="ru-RU"/>
              </w:rPr>
              <w:t>-</w:t>
            </w:r>
            <w:r>
              <w:t>O</w:t>
            </w:r>
          </w:p>
          <w:p w14:paraId="2AE7E5B4" w14:textId="77777777" w:rsidR="00975AF7" w:rsidRDefault="00975AF7" w:rsidP="00975AF7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По словам </w:t>
            </w:r>
            <w:r>
              <w:t>K</w:t>
            </w:r>
            <w:r w:rsidRPr="00C04921">
              <w:rPr>
                <w:lang w:val="ru-RU"/>
              </w:rPr>
              <w:t>8</w:t>
            </w:r>
            <w:r>
              <w:t>S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их опрос показал, что переход на </w:t>
            </w:r>
            <w:r>
              <w:t>containerd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набирает обороты, но </w:t>
            </w:r>
            <w:r>
              <w:t>dockershim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еще очень популярен</w:t>
            </w:r>
          </w:p>
          <w:p w14:paraId="027D7A1C" w14:textId="1D63E330" w:rsidR="00975AF7" w:rsidRPr="00553C3C" w:rsidRDefault="00975AF7" w:rsidP="00975AF7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Команда </w:t>
            </w:r>
            <w:r w:rsidRPr="00AD2788">
              <w:rPr>
                <w:lang w:val="ru-RU"/>
              </w:rPr>
              <w:t>“</w:t>
            </w:r>
            <w:r>
              <w:rPr>
                <w:lang w:val="ru-RU"/>
              </w:rPr>
              <w:t>Флант</w:t>
            </w:r>
            <w:r w:rsidRPr="00AD2788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обеспокоена количеством работы, которое потребуется, чтобы перенести контейнерские рельсы с </w:t>
            </w:r>
            <w:r>
              <w:t>docker</w:t>
            </w:r>
            <w:r w:rsidRPr="00C015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</w:t>
            </w:r>
            <w:r>
              <w:t>containerd</w:t>
            </w:r>
          </w:p>
        </w:tc>
      </w:tr>
      <w:tr w:rsidR="00975AF7" w:rsidRPr="00975AF7" w14:paraId="43BCCFC2" w14:textId="77777777" w:rsidTr="00225385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109B6472" w14:textId="77777777" w:rsidR="00975AF7" w:rsidRPr="00616AC6" w:rsidRDefault="00975AF7" w:rsidP="0022538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2B65696" w14:textId="77777777" w:rsidR="00975AF7" w:rsidRDefault="00975AF7" w:rsidP="00975AF7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Технологии </w:t>
            </w:r>
            <w:r>
              <w:t>containerd</w:t>
            </w:r>
            <w:r w:rsidRPr="00C015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CRI</w:t>
            </w:r>
            <w:r w:rsidRPr="00C015D7">
              <w:rPr>
                <w:lang w:val="ru-RU"/>
              </w:rPr>
              <w:t>-</w:t>
            </w:r>
            <w:r>
              <w:t>O</w:t>
            </w:r>
            <w:r w:rsidRPr="00C015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более простыми и перспективными</w:t>
            </w:r>
          </w:p>
          <w:p w14:paraId="18248273" w14:textId="77777777" w:rsidR="00975AF7" w:rsidRDefault="00975AF7" w:rsidP="00975AF7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Команда </w:t>
            </w:r>
            <w:r>
              <w:t>K</w:t>
            </w:r>
            <w:r w:rsidRPr="00C015D7">
              <w:rPr>
                <w:lang w:val="ru-RU"/>
              </w:rPr>
              <w:t>8</w:t>
            </w:r>
            <w:r>
              <w:t>S</w:t>
            </w:r>
            <w:r w:rsidRPr="00C015D7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подготовила множество материала для разработчиков для плавного перехода</w:t>
            </w:r>
          </w:p>
          <w:p w14:paraId="70F00A02" w14:textId="4BAD33F8" w:rsidR="00975AF7" w:rsidRPr="00746060" w:rsidRDefault="00975AF7" w:rsidP="00975AF7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Существует автоматическая возможность перехода с </w:t>
            </w:r>
            <w:r>
              <w:t>Docker</w:t>
            </w:r>
            <w:r w:rsidRPr="00C015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</w:t>
            </w:r>
            <w:r>
              <w:t>containerd</w:t>
            </w:r>
          </w:p>
        </w:tc>
      </w:tr>
      <w:tr w:rsidR="00975AF7" w:rsidRPr="00975AF7" w14:paraId="06F40DA2" w14:textId="77777777" w:rsidTr="00225385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B2802" w14:textId="77777777" w:rsidR="00975AF7" w:rsidRPr="00616AC6" w:rsidRDefault="00975AF7" w:rsidP="0022538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689A68F" w14:textId="77777777" w:rsidR="00975AF7" w:rsidRPr="00C015D7" w:rsidRDefault="00975AF7" w:rsidP="00975AF7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большинство разработчиков все еще сидит на </w:t>
            </w:r>
            <w:r>
              <w:t>dockershim</w:t>
            </w:r>
            <w:r w:rsidRPr="00EB155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многие не готовы к скорому переходу</w:t>
            </w:r>
          </w:p>
          <w:p w14:paraId="59C782AE" w14:textId="77777777" w:rsidR="00975AF7" w:rsidRDefault="00975AF7" w:rsidP="00975AF7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Логирование меняется координально и придется вручную переделывать это и сборщики, что может ударить по командам больших проектов</w:t>
            </w:r>
          </w:p>
          <w:p w14:paraId="546377B4" w14:textId="55ED3908" w:rsidR="00975AF7" w:rsidRPr="00616AC6" w:rsidRDefault="00975AF7" w:rsidP="00975AF7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Из-за перехода будет заблокирован </w:t>
            </w:r>
            <w:r>
              <w:t>Ceph</w:t>
            </w:r>
            <w:r w:rsidRPr="00EB1559">
              <w:rPr>
                <w:lang w:val="ru-RU"/>
              </w:rPr>
              <w:t xml:space="preserve"> </w:t>
            </w:r>
            <w:r>
              <w:t>RBD</w:t>
            </w:r>
            <w:r w:rsidRPr="00EB1559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который все еще используют многие команды</w:t>
            </w:r>
          </w:p>
        </w:tc>
      </w:tr>
      <w:tr w:rsidR="00975AF7" w:rsidRPr="00975AF7" w14:paraId="3726EEEA" w14:textId="77777777" w:rsidTr="00225385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BC024" w14:textId="77777777" w:rsidR="00975AF7" w:rsidRDefault="00975AF7" w:rsidP="0022538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8"/>
                <w:b/>
                <w:bCs/>
                <w:lang w:val="ru-RU"/>
              </w:rPr>
              <w:footnoteReference w:id="1"/>
            </w:r>
          </w:p>
          <w:p w14:paraId="4CC6F913" w14:textId="77777777" w:rsidR="00975AF7" w:rsidRPr="00FC0B48" w:rsidRDefault="00975AF7" w:rsidP="00225385">
            <w:pPr>
              <w:pStyle w:val="TableContents"/>
              <w:rPr>
                <w:lang w:val="ru-RU"/>
              </w:rPr>
            </w:pPr>
          </w:p>
          <w:p w14:paraId="084E1922" w14:textId="77777777" w:rsidR="00975AF7" w:rsidRDefault="00975AF7" w:rsidP="00225385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6BA85E5F" w14:textId="77777777" w:rsidR="00975AF7" w:rsidRDefault="00975AF7" w:rsidP="00975AF7">
      <w:pPr>
        <w:pStyle w:val="Standard"/>
        <w:rPr>
          <w:lang w:val="ru-RU"/>
        </w:rPr>
      </w:pPr>
    </w:p>
    <w:p w14:paraId="35395AC6" w14:textId="77777777" w:rsidR="00975AF7" w:rsidRPr="00732299" w:rsidRDefault="00975AF7" w:rsidP="00975AF7">
      <w:pPr>
        <w:rPr>
          <w:lang w:val="ru-RU"/>
        </w:rPr>
      </w:pPr>
    </w:p>
    <w:p w14:paraId="745C25EF" w14:textId="77777777" w:rsidR="00975AF7" w:rsidRPr="00985716" w:rsidRDefault="00975AF7" w:rsidP="00975AF7">
      <w:pPr>
        <w:rPr>
          <w:lang w:val="ru-RU"/>
        </w:rPr>
      </w:pPr>
    </w:p>
    <w:p w14:paraId="0E283105" w14:textId="77777777" w:rsidR="00975AF7" w:rsidRPr="006F674A" w:rsidRDefault="00975AF7" w:rsidP="00975AF7">
      <w:pPr>
        <w:rPr>
          <w:lang w:val="ru-RU"/>
        </w:rPr>
      </w:pPr>
    </w:p>
    <w:p w14:paraId="36ED5593" w14:textId="77777777" w:rsidR="00975AF7" w:rsidRPr="00553C3C" w:rsidRDefault="00975AF7" w:rsidP="00975AF7">
      <w:pPr>
        <w:rPr>
          <w:lang w:val="ru-RU"/>
        </w:rPr>
      </w:pPr>
    </w:p>
    <w:p w14:paraId="49F8AA30" w14:textId="77777777" w:rsidR="00975AF7" w:rsidRPr="00746060" w:rsidRDefault="00975AF7" w:rsidP="00975AF7">
      <w:pPr>
        <w:rPr>
          <w:lang w:val="ru-RU"/>
        </w:rPr>
      </w:pPr>
    </w:p>
    <w:p w14:paraId="69041D78" w14:textId="77777777" w:rsidR="00F17111" w:rsidRPr="00975AF7" w:rsidRDefault="00F17111">
      <w:pPr>
        <w:rPr>
          <w:lang w:val="ru-RU"/>
        </w:rPr>
      </w:pPr>
    </w:p>
    <w:sectPr w:rsidR="00F17111" w:rsidRPr="00975AF7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1019" w14:textId="77777777" w:rsidR="00CA15EE" w:rsidRDefault="00CA15EE" w:rsidP="00975AF7">
      <w:r>
        <w:separator/>
      </w:r>
    </w:p>
  </w:endnote>
  <w:endnote w:type="continuationSeparator" w:id="0">
    <w:p w14:paraId="4D20C8CB" w14:textId="77777777" w:rsidR="00CA15EE" w:rsidRDefault="00CA15EE" w:rsidP="0097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8A70" w14:textId="77777777" w:rsidR="00CA15EE" w:rsidRDefault="00CA15EE" w:rsidP="00975AF7">
      <w:r>
        <w:separator/>
      </w:r>
    </w:p>
  </w:footnote>
  <w:footnote w:type="continuationSeparator" w:id="0">
    <w:p w14:paraId="6F19B8C8" w14:textId="77777777" w:rsidR="00CA15EE" w:rsidRDefault="00CA15EE" w:rsidP="00975AF7">
      <w:r>
        <w:continuationSeparator/>
      </w:r>
    </w:p>
  </w:footnote>
  <w:footnote w:id="1">
    <w:p w14:paraId="63A5DFB5" w14:textId="77777777" w:rsidR="00975AF7" w:rsidRPr="00616AC6" w:rsidRDefault="00975AF7" w:rsidP="00975AF7">
      <w:pPr>
        <w:pStyle w:val="a4"/>
        <w:rPr>
          <w:lang w:val="ru-RU"/>
        </w:rPr>
      </w:pPr>
      <w:r>
        <w:rPr>
          <w:rStyle w:val="a8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1404991389">
    <w:abstractNumId w:val="3"/>
  </w:num>
  <w:num w:numId="2" w16cid:durableId="1396510454">
    <w:abstractNumId w:val="2"/>
  </w:num>
  <w:num w:numId="3" w16cid:durableId="2044361744">
    <w:abstractNumId w:val="1"/>
  </w:num>
  <w:num w:numId="4" w16cid:durableId="133032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7F"/>
    <w:rsid w:val="00975AF7"/>
    <w:rsid w:val="00CA15EE"/>
    <w:rsid w:val="00EA2F7F"/>
    <w:rsid w:val="00F17111"/>
    <w:rsid w:val="00FB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B333"/>
  <w15:chartTrackingRefBased/>
  <w15:docId w15:val="{954AAE81-90C5-42B3-B6AE-9E7804C6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A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paragraph" w:styleId="1">
    <w:name w:val="heading 1"/>
    <w:basedOn w:val="a"/>
    <w:next w:val="a0"/>
    <w:link w:val="10"/>
    <w:qFormat/>
    <w:rsid w:val="00975AF7"/>
    <w:pPr>
      <w:keepNext/>
      <w:numPr>
        <w:numId w:val="4"/>
      </w:numPr>
      <w:autoSpaceDN/>
      <w:spacing w:before="240" w:after="120"/>
      <w:outlineLvl w:val="0"/>
    </w:pPr>
    <w:rPr>
      <w:rFonts w:ascii="Liberation Sans" w:eastAsia="Microsoft YaHei" w:hAnsi="Liberation Sans" w:cs="Arial Unicode MS"/>
      <w:b/>
      <w:bCs/>
      <w:kern w:val="1"/>
      <w:sz w:val="36"/>
      <w:szCs w:val="36"/>
    </w:rPr>
  </w:style>
  <w:style w:type="paragraph" w:styleId="2">
    <w:name w:val="heading 2"/>
    <w:basedOn w:val="a"/>
    <w:next w:val="a0"/>
    <w:link w:val="20"/>
    <w:qFormat/>
    <w:rsid w:val="00975AF7"/>
    <w:pPr>
      <w:keepNext/>
      <w:numPr>
        <w:ilvl w:val="1"/>
        <w:numId w:val="4"/>
      </w:numPr>
      <w:autoSpaceDN/>
      <w:spacing w:before="200" w:after="120"/>
      <w:outlineLvl w:val="1"/>
    </w:pPr>
    <w:rPr>
      <w:rFonts w:ascii="Liberation Sans" w:eastAsia="Microsoft YaHei" w:hAnsi="Liberation Sans" w:cs="Arial Unicode MS"/>
      <w:b/>
      <w:bCs/>
      <w:kern w:val="1"/>
      <w:sz w:val="32"/>
      <w:szCs w:val="32"/>
    </w:rPr>
  </w:style>
  <w:style w:type="paragraph" w:styleId="3">
    <w:name w:val="heading 3"/>
    <w:basedOn w:val="a"/>
    <w:next w:val="a0"/>
    <w:link w:val="30"/>
    <w:qFormat/>
    <w:rsid w:val="00975AF7"/>
    <w:pPr>
      <w:keepNext/>
      <w:numPr>
        <w:ilvl w:val="2"/>
        <w:numId w:val="4"/>
      </w:numPr>
      <w:autoSpaceDN/>
      <w:spacing w:before="140" w:after="120"/>
      <w:outlineLvl w:val="2"/>
    </w:pPr>
    <w:rPr>
      <w:rFonts w:ascii="Liberation Sans" w:eastAsia="Microsoft YaHei" w:hAnsi="Liberation Sans" w:cs="Arial Unicode MS"/>
      <w:b/>
      <w:bCs/>
      <w:kern w:val="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975A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a"/>
    <w:rsid w:val="00975AF7"/>
    <w:pPr>
      <w:suppressLineNumbers/>
    </w:pPr>
  </w:style>
  <w:style w:type="paragraph" w:styleId="a4">
    <w:name w:val="footnote text"/>
    <w:basedOn w:val="a"/>
    <w:link w:val="a5"/>
    <w:rsid w:val="00975AF7"/>
    <w:rPr>
      <w:sz w:val="20"/>
      <w:szCs w:val="20"/>
    </w:rPr>
  </w:style>
  <w:style w:type="character" w:customStyle="1" w:styleId="a5">
    <w:name w:val="Текст сноски Знак"/>
    <w:basedOn w:val="a1"/>
    <w:link w:val="a4"/>
    <w:rsid w:val="00975AF7"/>
    <w:rPr>
      <w:rFonts w:ascii="Times New Roman" w:eastAsia="Andale Sans UI" w:hAnsi="Times New Roman" w:cs="Tahoma"/>
      <w:kern w:val="3"/>
      <w:sz w:val="20"/>
      <w:szCs w:val="20"/>
      <w:lang w:val="en-US" w:eastAsia="zh-CN" w:bidi="en-US"/>
      <w14:ligatures w14:val="none"/>
    </w:rPr>
  </w:style>
  <w:style w:type="character" w:styleId="a6">
    <w:name w:val="Hyperlink"/>
    <w:rsid w:val="00975AF7"/>
    <w:rPr>
      <w:color w:val="0563C1"/>
      <w:u w:val="single"/>
    </w:rPr>
  </w:style>
  <w:style w:type="paragraph" w:styleId="a7">
    <w:name w:val="Normal (Web)"/>
    <w:basedOn w:val="a"/>
    <w:rsid w:val="00975AF7"/>
    <w:pPr>
      <w:widowControl/>
      <w:suppressAutoHyphens w:val="0"/>
      <w:autoSpaceDN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character" w:customStyle="1" w:styleId="a8">
    <w:name w:val="Символ сноски"/>
    <w:rsid w:val="00975AF7"/>
    <w:rPr>
      <w:vertAlign w:val="superscript"/>
    </w:rPr>
  </w:style>
  <w:style w:type="character" w:styleId="a9">
    <w:name w:val="Unresolved Mention"/>
    <w:basedOn w:val="a1"/>
    <w:uiPriority w:val="99"/>
    <w:semiHidden/>
    <w:unhideWhenUsed/>
    <w:rsid w:val="00975AF7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rsid w:val="00975AF7"/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  <w14:ligatures w14:val="none"/>
    </w:rPr>
  </w:style>
  <w:style w:type="character" w:customStyle="1" w:styleId="20">
    <w:name w:val="Заголовок 2 Знак"/>
    <w:basedOn w:val="a1"/>
    <w:link w:val="2"/>
    <w:rsid w:val="00975AF7"/>
    <w:rPr>
      <w:rFonts w:ascii="Liberation Sans" w:eastAsia="Microsoft YaHei" w:hAnsi="Liberation Sans" w:cs="Arial Unicode MS"/>
      <w:b/>
      <w:bCs/>
      <w:kern w:val="1"/>
      <w:sz w:val="32"/>
      <w:szCs w:val="32"/>
      <w:lang w:val="en-US" w:eastAsia="zh-CN" w:bidi="en-US"/>
      <w14:ligatures w14:val="none"/>
    </w:rPr>
  </w:style>
  <w:style w:type="character" w:customStyle="1" w:styleId="30">
    <w:name w:val="Заголовок 3 Знак"/>
    <w:basedOn w:val="a1"/>
    <w:link w:val="3"/>
    <w:rsid w:val="00975AF7"/>
    <w:rPr>
      <w:rFonts w:ascii="Liberation Sans" w:eastAsia="Microsoft YaHei" w:hAnsi="Liberation Sans" w:cs="Arial Unicode MS"/>
      <w:b/>
      <w:bCs/>
      <w:kern w:val="1"/>
      <w:sz w:val="28"/>
      <w:szCs w:val="28"/>
      <w:lang w:val="en-US" w:eastAsia="zh-CN" w:bidi="en-US"/>
      <w14:ligatures w14:val="none"/>
    </w:rPr>
  </w:style>
  <w:style w:type="character" w:customStyle="1" w:styleId="WW8Num1z1">
    <w:name w:val="WW8Num1z1"/>
    <w:rsid w:val="00975AF7"/>
  </w:style>
  <w:style w:type="paragraph" w:styleId="a0">
    <w:name w:val="Body Text"/>
    <w:basedOn w:val="a"/>
    <w:link w:val="aa"/>
    <w:uiPriority w:val="99"/>
    <w:semiHidden/>
    <w:unhideWhenUsed/>
    <w:rsid w:val="00975AF7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975AF7"/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flant/news/5895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3</cp:revision>
  <dcterms:created xsi:type="dcterms:W3CDTF">2023-12-18T11:56:00Z</dcterms:created>
  <dcterms:modified xsi:type="dcterms:W3CDTF">2023-12-18T12:00:00Z</dcterms:modified>
</cp:coreProperties>
</file>