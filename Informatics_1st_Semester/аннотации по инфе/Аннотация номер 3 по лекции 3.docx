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1B11" w14:textId="77777777" w:rsidR="00985716" w:rsidRDefault="00985716" w:rsidP="00985716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14:paraId="36D04F64" w14:textId="77777777" w:rsidR="00985716" w:rsidRDefault="00985716" w:rsidP="0098571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70827EAD" w14:textId="5A6A2650" w:rsidR="00985716" w:rsidRPr="00EB608E" w:rsidRDefault="00985716" w:rsidP="00985716">
      <w:pPr>
        <w:pStyle w:val="Standard"/>
        <w:jc w:val="center"/>
        <w:rPr>
          <w:rFonts w:asciiTheme="minorHAnsi" w:hAnsiTheme="minorHAnsi"/>
          <w:lang w:val="ru-RU"/>
        </w:rPr>
      </w:pPr>
      <w:r>
        <w:rPr>
          <w:rFonts w:ascii="Times New Roman CYR" w:hAnsi="Times New Roman CYR" w:cs="Times New Roman CYR"/>
          <w:lang w:val="ru-RU"/>
        </w:rPr>
        <w:t>Дата прошедшей лекции:</w:t>
      </w:r>
      <w:r w:rsidRPr="00EB608E">
        <w:rPr>
          <w:lang w:val="ru-RU"/>
        </w:rPr>
        <w:t xml:space="preserve"> </w:t>
      </w:r>
      <w:r>
        <w:rPr>
          <w:rFonts w:ascii="Times New Roman CYR" w:hAnsi="Times New Roman CYR" w:cs="Times New Roman CYR"/>
          <w:u w:val="single"/>
          <w:lang w:val="ru-RU"/>
        </w:rPr>
        <w:t>11</w:t>
      </w:r>
      <w:r w:rsidRPr="00EB608E">
        <w:rPr>
          <w:rFonts w:ascii="Times New Roman CYR" w:hAnsi="Times New Roman CYR" w:cs="Times New Roman CYR"/>
          <w:u w:val="single"/>
          <w:lang w:val="ru-RU"/>
        </w:rPr>
        <w:t>.</w:t>
      </w:r>
      <w:r>
        <w:rPr>
          <w:rFonts w:ascii="Times New Roman CYR" w:hAnsi="Times New Roman CYR" w:cs="Times New Roman CYR"/>
          <w:u w:val="single"/>
          <w:lang w:val="ru-RU"/>
        </w:rPr>
        <w:t>10</w:t>
      </w:r>
      <w:r w:rsidRPr="00EB608E">
        <w:rPr>
          <w:rFonts w:ascii="Times New Roman CYR" w:hAnsi="Times New Roman CYR" w:cs="Times New Roman CYR"/>
          <w:u w:val="single"/>
          <w:lang w:val="ru-RU"/>
        </w:rPr>
        <w:t>.2023</w:t>
      </w:r>
      <w:r>
        <w:rPr>
          <w:rFonts w:ascii="Times New Roman CYR" w:hAnsi="Times New Roman CYR" w:cs="Times New Roman CYR"/>
          <w:lang w:val="ru-RU"/>
        </w:rPr>
        <w:tab/>
        <w:t>Номер прошедшей лекции</w:t>
      </w:r>
      <w:r>
        <w:rPr>
          <w:lang w:val="ru-RU"/>
        </w:rPr>
        <w:t>:</w:t>
      </w:r>
      <w:r w:rsidRPr="00EB608E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3</w:t>
      </w:r>
      <w:r w:rsidRPr="00EB608E">
        <w:rPr>
          <w:u w:val="single"/>
          <w:lang w:val="ru-RU"/>
        </w:rPr>
        <w:t xml:space="preserve"> </w:t>
      </w:r>
      <w:r w:rsidRPr="00EB608E">
        <w:rPr>
          <w:rFonts w:asciiTheme="minorHAnsi" w:hAnsiTheme="minorHAnsi" w:cs="Times New Roman CYR"/>
          <w:lang w:val="ru-RU"/>
        </w:rPr>
        <w:t xml:space="preserve">   </w:t>
      </w:r>
      <w:r>
        <w:rPr>
          <w:rFonts w:ascii="Times New Roman CYR" w:hAnsi="Times New Roman CYR" w:cs="Times New Roman CYR"/>
          <w:lang w:val="ru-RU"/>
        </w:rPr>
        <w:t xml:space="preserve">Дата сдачи: </w:t>
      </w:r>
      <w:r w:rsidRPr="00EB608E">
        <w:rPr>
          <w:rFonts w:cs="Times New Roman"/>
          <w:u w:val="single"/>
          <w:lang w:val="ru-RU"/>
        </w:rPr>
        <w:t>2</w:t>
      </w:r>
      <w:r>
        <w:rPr>
          <w:rFonts w:cs="Times New Roman"/>
          <w:u w:val="single"/>
          <w:lang w:val="ru-RU"/>
        </w:rPr>
        <w:t>5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10</w:t>
      </w:r>
      <w:r w:rsidRPr="00EB608E">
        <w:rPr>
          <w:rFonts w:cs="Times New Roman"/>
          <w:u w:val="single"/>
          <w:lang w:val="ru-RU"/>
        </w:rPr>
        <w:t>.</w:t>
      </w:r>
      <w:r>
        <w:rPr>
          <w:rFonts w:cs="Times New Roman"/>
          <w:u w:val="single"/>
          <w:lang w:val="ru-RU"/>
        </w:rPr>
        <w:t>20</w:t>
      </w:r>
      <w:r w:rsidRPr="00EB608E">
        <w:rPr>
          <w:rFonts w:cs="Times New Roman"/>
          <w:u w:val="single"/>
          <w:lang w:val="ru-RU"/>
        </w:rPr>
        <w:t>23</w:t>
      </w:r>
    </w:p>
    <w:p w14:paraId="59429A66" w14:textId="77777777" w:rsidR="00985716" w:rsidRDefault="00985716" w:rsidP="00985716">
      <w:pPr>
        <w:pStyle w:val="Standard"/>
        <w:jc w:val="center"/>
        <w:rPr>
          <w:lang w:val="ru-RU"/>
        </w:rPr>
      </w:pPr>
    </w:p>
    <w:p w14:paraId="6B2A1617" w14:textId="77777777" w:rsidR="00985716" w:rsidRPr="00EB608E" w:rsidRDefault="00985716" w:rsidP="00985716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Pr="006509C0">
        <w:rPr>
          <w:u w:val="single"/>
        </w:rPr>
        <w:t>C</w:t>
      </w:r>
      <w:proofErr w:type="spellStart"/>
      <w:r w:rsidRPr="006509C0">
        <w:rPr>
          <w:u w:val="single"/>
          <w:lang w:val="ru-RU"/>
        </w:rPr>
        <w:t>аранча</w:t>
      </w:r>
      <w:proofErr w:type="spellEnd"/>
      <w:r w:rsidRPr="006509C0">
        <w:rPr>
          <w:u w:val="single"/>
          <w:lang w:val="ru-RU"/>
        </w:rPr>
        <w:t xml:space="preserve"> Павел Александрович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Pr="006509C0">
        <w:rPr>
          <w:i/>
          <w:u w:val="single"/>
        </w:rPr>
        <w:t>P</w:t>
      </w:r>
      <w:r w:rsidRPr="006509C0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89E64CB" w14:textId="77777777" w:rsidR="00985716" w:rsidRPr="00EB608E" w:rsidRDefault="00985716" w:rsidP="00985716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F8DA412" w14:textId="77777777" w:rsidR="00985716" w:rsidRDefault="00985716" w:rsidP="00985716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5"/>
      </w:tblGrid>
      <w:tr w:rsidR="00985716" w:rsidRPr="00B52734" w14:paraId="605207BB" w14:textId="77777777" w:rsidTr="001E3890">
        <w:trPr>
          <w:trHeight w:val="400"/>
        </w:trPr>
        <w:tc>
          <w:tcPr>
            <w:tcW w:w="10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C4F0E" w14:textId="77777777" w:rsidR="00985716" w:rsidRPr="00985716" w:rsidRDefault="00985716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59D1CA7D" w14:textId="0A6B033F" w:rsidR="00985716" w:rsidRPr="00985716" w:rsidRDefault="00985716" w:rsidP="001E389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Regex</w:t>
            </w:r>
            <w:r w:rsidRPr="00B5273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for</w:t>
            </w:r>
            <w:r w:rsidRPr="00B5273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lazy</w:t>
            </w:r>
            <w:r w:rsidRPr="00B5273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</w:rPr>
              <w:t>developers</w:t>
            </w:r>
          </w:p>
        </w:tc>
      </w:tr>
      <w:tr w:rsidR="00985716" w14:paraId="082E6800" w14:textId="77777777" w:rsidTr="001E3890"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FF8778" w14:textId="77777777" w:rsidR="00985716" w:rsidRDefault="00985716" w:rsidP="001E3890">
            <w:pPr>
              <w:pStyle w:val="a5"/>
              <w:spacing w:before="0" w:after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6FCEE11" w14:textId="13EE6C5D" w:rsidR="00985716" w:rsidRPr="00985716" w:rsidRDefault="00985716" w:rsidP="001E3890">
            <w:pPr>
              <w:pStyle w:val="TableContents"/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hd w:val="clear" w:color="auto" w:fill="FFFFFF"/>
              </w:rPr>
              <w:t>Sineni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45FC75" w14:textId="77777777" w:rsidR="00985716" w:rsidRPr="00EB608E" w:rsidRDefault="00985716" w:rsidP="001E389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7F2FF20" w14:textId="77777777" w:rsidR="00985716" w:rsidRPr="00EB608E" w:rsidRDefault="00985716" w:rsidP="001E389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2020 года)</w:t>
            </w:r>
          </w:p>
          <w:p w14:paraId="40325AAC" w14:textId="57EF5633" w:rsidR="00985716" w:rsidRDefault="00985716" w:rsidP="001E3890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u w:val="single"/>
                <w:lang w:val="ru-RU"/>
              </w:rPr>
              <w:t>20</w:t>
            </w:r>
            <w:r>
              <w:rPr>
                <w:lang w:val="ru-RU"/>
              </w:rPr>
              <w:t>"</w:t>
            </w:r>
            <w:r>
              <w:t xml:space="preserve"> </w:t>
            </w:r>
            <w:r>
              <w:rPr>
                <w:lang w:val="ru-RU"/>
              </w:rPr>
              <w:t>Ноября</w:t>
            </w:r>
            <w:r>
              <w:rPr>
                <w:u w:val="single"/>
                <w:lang w:val="ru-RU"/>
              </w:rPr>
              <w:t xml:space="preserve"> </w:t>
            </w:r>
            <w:r>
              <w:t>20</w:t>
            </w:r>
            <w:r>
              <w:rPr>
                <w:lang w:val="ru-RU"/>
              </w:rPr>
              <w:t>21 г.</w:t>
            </w:r>
          </w:p>
        </w:tc>
        <w:tc>
          <w:tcPr>
            <w:tcW w:w="2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CD4FA0" w14:textId="77777777" w:rsidR="00985716" w:rsidRDefault="00985716" w:rsidP="001E3890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Размер статьи</w:t>
            </w:r>
          </w:p>
          <w:p w14:paraId="6D74907A" w14:textId="77777777" w:rsidR="00985716" w:rsidRDefault="00985716" w:rsidP="001E3890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2BD792FB" w14:textId="1960CD6D" w:rsidR="00985716" w:rsidRPr="00A70605" w:rsidRDefault="00985716" w:rsidP="001E3890">
            <w:pPr>
              <w:pStyle w:val="TableContents"/>
              <w:jc w:val="center"/>
              <w:rPr>
                <w:u w:val="single"/>
              </w:rPr>
            </w:pPr>
            <w:r>
              <w:rPr>
                <w:u w:val="single"/>
                <w:lang w:val="ru-RU"/>
              </w:rPr>
              <w:t>1163</w:t>
            </w:r>
          </w:p>
        </w:tc>
      </w:tr>
      <w:tr w:rsidR="00985716" w:rsidRPr="00732299" w14:paraId="4818EEB3" w14:textId="77777777" w:rsidTr="001E3890">
        <w:trPr>
          <w:trHeight w:val="795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8800B" w14:textId="77777777" w:rsidR="00985716" w:rsidRPr="00EB608E" w:rsidRDefault="00985716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38C79EB4" w14:textId="77777777" w:rsidR="00985716" w:rsidRDefault="00000000" w:rsidP="00985716">
            <w:pPr>
              <w:pStyle w:val="TableContents"/>
              <w:rPr>
                <w:bCs/>
                <w:i/>
                <w:lang w:val="ru-RU"/>
              </w:rPr>
            </w:pPr>
            <w:hyperlink r:id="rId7" w:history="1">
              <w:r w:rsidR="00985716" w:rsidRPr="00BB231B">
                <w:rPr>
                  <w:rStyle w:val="a6"/>
                  <w:bCs/>
                  <w:i/>
                  <w:lang w:val="ru-RU"/>
                </w:rPr>
                <w:t>https://habr.com/ru/post/577534/</w:t>
              </w:r>
            </w:hyperlink>
          </w:p>
          <w:p w14:paraId="5D20437E" w14:textId="77777777" w:rsidR="00985716" w:rsidRDefault="00000000" w:rsidP="00985716">
            <w:pPr>
              <w:pStyle w:val="TableContents"/>
            </w:pPr>
            <w:hyperlink r:id="rId8" w:history="1">
              <w:r w:rsidR="00985716" w:rsidRPr="00BB231B">
                <w:rPr>
                  <w:rStyle w:val="a6"/>
                </w:rPr>
                <w:t>https://bit.ly/31pEkXJ</w:t>
              </w:r>
            </w:hyperlink>
          </w:p>
          <w:p w14:paraId="121EF13A" w14:textId="77777777" w:rsidR="00985716" w:rsidRPr="00A70605" w:rsidRDefault="00985716" w:rsidP="001E3890">
            <w:pPr>
              <w:pStyle w:val="TableContents"/>
              <w:rPr>
                <w:lang w:val="ru-RU"/>
              </w:rPr>
            </w:pPr>
          </w:p>
        </w:tc>
      </w:tr>
      <w:tr w:rsidR="00985716" w:rsidRPr="00B52734" w14:paraId="646F6BB4" w14:textId="77777777" w:rsidTr="001E3890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A1E71" w14:textId="77777777" w:rsidR="00985716" w:rsidRPr="00A70605" w:rsidRDefault="00985716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0BED7F3" w14:textId="4BB361B1" w:rsidR="00985716" w:rsidRPr="00B52734" w:rsidRDefault="00B52734" w:rsidP="001E3890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Регулярные выражения</w:t>
            </w:r>
            <w:r w:rsidRPr="00B52734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Сравнение</w:t>
            </w:r>
            <w:r w:rsidRPr="00B5273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Поиск</w:t>
            </w:r>
            <w:r w:rsidRPr="00B52734">
              <w:rPr>
                <w:lang w:val="ru-RU"/>
              </w:rPr>
              <w:t xml:space="preserve">, </w:t>
            </w:r>
            <w:r>
              <w:rPr>
                <w:lang w:val="ru-RU"/>
              </w:rPr>
              <w:t>Лексический анализ</w:t>
            </w:r>
          </w:p>
        </w:tc>
      </w:tr>
      <w:tr w:rsidR="00985716" w:rsidRPr="00B52734" w14:paraId="70EB7FC5" w14:textId="77777777" w:rsidTr="001E3890"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3BDEC" w14:textId="77777777" w:rsidR="00985716" w:rsidRPr="00EB608E" w:rsidRDefault="00985716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00EF2A24" w14:textId="77777777" w:rsidR="00B52734" w:rsidRPr="007219D2" w:rsidRDefault="00B52734" w:rsidP="00B52734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 w:rsidRPr="009D7837">
              <w:rPr>
                <w:rFonts w:eastAsia="Times New Roman" w:cs="Times New Roman"/>
                <w:lang w:val="ru-RU"/>
              </w:rPr>
              <w:t>Стефан Коул Клин</w:t>
            </w:r>
            <w:r>
              <w:rPr>
                <w:rFonts w:eastAsia="Times New Roman" w:cs="Times New Roman"/>
                <w:lang w:val="ru-RU"/>
              </w:rPr>
              <w:t xml:space="preserve"> является тем, кто первый ввел понятие </w:t>
            </w:r>
            <w:r w:rsidRPr="009D7837">
              <w:rPr>
                <w:rFonts w:eastAsia="Times New Roman" w:cs="Times New Roman"/>
                <w:lang w:val="ru-RU"/>
              </w:rPr>
              <w:t>“</w:t>
            </w:r>
            <w:r>
              <w:rPr>
                <w:rFonts w:eastAsia="Times New Roman" w:cs="Times New Roman"/>
                <w:lang w:val="ru-RU"/>
              </w:rPr>
              <w:t>Регулярные выражения</w:t>
            </w:r>
            <w:r w:rsidRPr="009D7837">
              <w:rPr>
                <w:rFonts w:eastAsia="Times New Roman" w:cs="Times New Roman"/>
                <w:lang w:val="ru-RU"/>
              </w:rPr>
              <w:t>”</w:t>
            </w:r>
          </w:p>
          <w:p w14:paraId="72305827" w14:textId="77777777" w:rsidR="00B52734" w:rsidRPr="007219D2" w:rsidRDefault="00B52734" w:rsidP="00B52734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Одним из первых языков, которые поддерживали регулярки является </w:t>
            </w:r>
            <w:r>
              <w:rPr>
                <w:rFonts w:eastAsia="Times New Roman" w:cs="Times New Roman"/>
              </w:rPr>
              <w:t>Perl</w:t>
            </w:r>
          </w:p>
          <w:p w14:paraId="0BD120FF" w14:textId="43B2CF66" w:rsidR="00985716" w:rsidRPr="00A1135F" w:rsidRDefault="00B52734" w:rsidP="00B52734">
            <w:pPr>
              <w:pStyle w:val="TableContents"/>
              <w:numPr>
                <w:ilvl w:val="0"/>
                <w:numId w:val="3"/>
              </w:numPr>
              <w:autoSpaceDN/>
              <w:ind w:left="381"/>
              <w:rPr>
                <w:lang w:val="ru-RU"/>
              </w:rPr>
            </w:pPr>
            <w:r>
              <w:rPr>
                <w:lang w:val="ru-RU"/>
              </w:rPr>
              <w:t>Регулярные выражения позволяют: сопоставлять по шаблону, получать массив совпадений, заменять данные по шаблону и много другое</w:t>
            </w:r>
          </w:p>
        </w:tc>
      </w:tr>
      <w:tr w:rsidR="00985716" w:rsidRPr="00B52734" w14:paraId="166E0CD7" w14:textId="77777777" w:rsidTr="001E3890">
        <w:trPr>
          <w:trHeight w:val="1079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19E0F" w14:textId="77777777" w:rsidR="00985716" w:rsidRPr="00EB608E" w:rsidRDefault="00985716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343D1A0" w14:textId="77777777" w:rsidR="00B52734" w:rsidRDefault="00B52734" w:rsidP="00B52734">
            <w:pPr>
              <w:pStyle w:val="TableContents"/>
              <w:numPr>
                <w:ilvl w:val="0"/>
                <w:numId w:val="1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>Регулярные выражения практически идентичны или полностью идентичны на всех языках, что позволяет эффективно и быстро использовать их в разных командах с разным стеком</w:t>
            </w:r>
          </w:p>
          <w:p w14:paraId="4BCDA77D" w14:textId="77777777" w:rsidR="00B52734" w:rsidRDefault="00B52734" w:rsidP="00B52734">
            <w:pPr>
              <w:pStyle w:val="TableContents"/>
              <w:numPr>
                <w:ilvl w:val="0"/>
                <w:numId w:val="1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 xml:space="preserve">Все популярные языки из топа </w:t>
            </w:r>
            <w:r>
              <w:t>TIOBE</w:t>
            </w:r>
            <w:r w:rsidRPr="007219D2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поддерживают регулярные выражения</w:t>
            </w:r>
          </w:p>
          <w:p w14:paraId="0C9DA275" w14:textId="2B9F4160" w:rsidR="00985716" w:rsidRPr="00A1135F" w:rsidRDefault="00B52734" w:rsidP="00B52734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autoSpaceDN/>
              <w:spacing w:before="90"/>
              <w:textAlignment w:val="auto"/>
              <w:rPr>
                <w:rFonts w:eastAsia="Times New Roman" w:cs="Times New Roman"/>
                <w:color w:val="000000" w:themeColor="text1"/>
                <w:kern w:val="0"/>
                <w:lang w:val="ru-RU" w:eastAsia="ru-RU" w:bidi="ar-SA"/>
              </w:rPr>
            </w:pPr>
            <w:r>
              <w:rPr>
                <w:lang w:val="ru-RU"/>
              </w:rPr>
              <w:t>Хоть регулярные выражения и выглядят сложными, но они дают вам возможность легко ускорить вашу работу и скорость программы</w:t>
            </w:r>
            <w:r w:rsidRPr="00F45337">
              <w:rPr>
                <w:lang w:val="ru-RU"/>
              </w:rPr>
              <w:t>.</w:t>
            </w:r>
          </w:p>
        </w:tc>
      </w:tr>
      <w:tr w:rsidR="00985716" w:rsidRPr="00B52734" w14:paraId="244E7F89" w14:textId="77777777" w:rsidTr="001E3890">
        <w:trPr>
          <w:trHeight w:val="973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F5FA3" w14:textId="77777777" w:rsidR="00985716" w:rsidRPr="00EB608E" w:rsidRDefault="00985716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0483D10" w14:textId="77777777" w:rsidR="00B52734" w:rsidRDefault="00B52734" w:rsidP="00B52734">
            <w:pPr>
              <w:pStyle w:val="TableContents"/>
              <w:numPr>
                <w:ilvl w:val="0"/>
                <w:numId w:val="2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>Выражения имеют намного менее читабельный вид, чем код на языке</w:t>
            </w:r>
          </w:p>
          <w:p w14:paraId="2E5B5F70" w14:textId="77777777" w:rsidR="00B52734" w:rsidRDefault="00B52734" w:rsidP="00B52734">
            <w:pPr>
              <w:pStyle w:val="TableContents"/>
              <w:numPr>
                <w:ilvl w:val="0"/>
                <w:numId w:val="2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>Из-за огромного количества возможностей можно легко написать неэффективное регулярное выражение</w:t>
            </w:r>
          </w:p>
          <w:p w14:paraId="57459ABF" w14:textId="02691040" w:rsidR="00985716" w:rsidRPr="00A1135F" w:rsidRDefault="00B52734" w:rsidP="00B52734">
            <w:pPr>
              <w:pStyle w:val="TableContents"/>
              <w:numPr>
                <w:ilvl w:val="0"/>
                <w:numId w:val="2"/>
              </w:numPr>
              <w:autoSpaceDN/>
              <w:rPr>
                <w:lang w:val="ru-RU"/>
              </w:rPr>
            </w:pPr>
            <w:r>
              <w:rPr>
                <w:lang w:val="ru-RU"/>
              </w:rPr>
              <w:t xml:space="preserve">При написании паттерна стоит внимательно работать с не английскими буквами, так как например буква </w:t>
            </w:r>
            <w:r w:rsidRPr="00DB1C5A">
              <w:rPr>
                <w:lang w:val="ru-RU"/>
              </w:rPr>
              <w:t>“ё”</w:t>
            </w:r>
            <w:r>
              <w:rPr>
                <w:lang w:val="ru-RU"/>
              </w:rPr>
              <w:t xml:space="preserve"> не входит в состав а-</w:t>
            </w:r>
            <w:proofErr w:type="spellStart"/>
            <w:r>
              <w:rPr>
                <w:lang w:val="ru-RU"/>
              </w:rPr>
              <w:t>яА</w:t>
            </w:r>
            <w:proofErr w:type="spellEnd"/>
            <w:r>
              <w:rPr>
                <w:lang w:val="ru-RU"/>
              </w:rPr>
              <w:t>-Я</w:t>
            </w:r>
          </w:p>
        </w:tc>
      </w:tr>
      <w:tr w:rsidR="00985716" w:rsidRPr="00B52734" w14:paraId="66118AAE" w14:textId="77777777" w:rsidTr="001E3890">
        <w:trPr>
          <w:trHeight w:val="818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F5EB1" w14:textId="77777777" w:rsidR="00985716" w:rsidRPr="00EB608E" w:rsidRDefault="00985716" w:rsidP="001E389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FootnoteSymbol"/>
                <w:b/>
                <w:bCs/>
                <w:lang w:val="ru-RU"/>
              </w:rPr>
              <w:footnoteReference w:id="1"/>
            </w:r>
          </w:p>
          <w:p w14:paraId="1B60A7C9" w14:textId="77777777" w:rsidR="00985716" w:rsidRPr="00364A47" w:rsidRDefault="00985716" w:rsidP="001E3890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</w:p>
        </w:tc>
      </w:tr>
    </w:tbl>
    <w:p w14:paraId="4A022C0C" w14:textId="77777777" w:rsidR="00985716" w:rsidRDefault="00985716" w:rsidP="00985716">
      <w:pPr>
        <w:pStyle w:val="Standard"/>
        <w:rPr>
          <w:lang w:val="ru-RU"/>
        </w:rPr>
      </w:pPr>
    </w:p>
    <w:p w14:paraId="5060A558" w14:textId="77777777" w:rsidR="00985716" w:rsidRPr="00732299" w:rsidRDefault="00985716" w:rsidP="00985716">
      <w:pPr>
        <w:rPr>
          <w:lang w:val="ru-RU"/>
        </w:rPr>
      </w:pPr>
    </w:p>
    <w:p w14:paraId="237A4F75" w14:textId="77777777" w:rsidR="00F17111" w:rsidRPr="00985716" w:rsidRDefault="00F17111">
      <w:pPr>
        <w:rPr>
          <w:lang w:val="ru-RU"/>
        </w:rPr>
      </w:pPr>
    </w:p>
    <w:sectPr w:rsidR="00F17111" w:rsidRPr="00985716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01AC" w14:textId="77777777" w:rsidR="00BF6549" w:rsidRDefault="00BF6549" w:rsidP="00985716">
      <w:r>
        <w:separator/>
      </w:r>
    </w:p>
  </w:endnote>
  <w:endnote w:type="continuationSeparator" w:id="0">
    <w:p w14:paraId="5A3D8C30" w14:textId="77777777" w:rsidR="00BF6549" w:rsidRDefault="00BF6549" w:rsidP="0098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A240" w14:textId="77777777" w:rsidR="00BF6549" w:rsidRDefault="00BF6549" w:rsidP="00985716">
      <w:r>
        <w:separator/>
      </w:r>
    </w:p>
  </w:footnote>
  <w:footnote w:type="continuationSeparator" w:id="0">
    <w:p w14:paraId="152459DA" w14:textId="77777777" w:rsidR="00BF6549" w:rsidRDefault="00BF6549" w:rsidP="00985716">
      <w:r>
        <w:continuationSeparator/>
      </w:r>
    </w:p>
  </w:footnote>
  <w:footnote w:id="1">
    <w:p w14:paraId="26B40AC5" w14:textId="77777777" w:rsidR="00985716" w:rsidRPr="00EB608E" w:rsidRDefault="00985716" w:rsidP="00985716">
      <w:pPr>
        <w:pStyle w:val="a3"/>
        <w:tabs>
          <w:tab w:val="left" w:pos="511"/>
        </w:tabs>
        <w:ind w:left="283"/>
        <w:rPr>
          <w:lang w:val="ru-RU"/>
        </w:rPr>
      </w:pPr>
      <w:r>
        <w:rPr>
          <w:rStyle w:val="a7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D1A22FA"/>
    <w:multiLevelType w:val="multilevel"/>
    <w:tmpl w:val="13723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D405ED5"/>
    <w:multiLevelType w:val="multilevel"/>
    <w:tmpl w:val="C9A09A7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60752833">
    <w:abstractNumId w:val="5"/>
  </w:num>
  <w:num w:numId="2" w16cid:durableId="1115564858">
    <w:abstractNumId w:val="4"/>
  </w:num>
  <w:num w:numId="3" w16cid:durableId="1404991389">
    <w:abstractNumId w:val="3"/>
  </w:num>
  <w:num w:numId="4" w16cid:durableId="1746297572">
    <w:abstractNumId w:val="2"/>
  </w:num>
  <w:num w:numId="5" w16cid:durableId="1019161566">
    <w:abstractNumId w:val="0"/>
  </w:num>
  <w:num w:numId="6" w16cid:durableId="26280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44"/>
    <w:rsid w:val="00460F44"/>
    <w:rsid w:val="00985716"/>
    <w:rsid w:val="00B52734"/>
    <w:rsid w:val="00BF6549"/>
    <w:rsid w:val="00C97B90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70A1"/>
  <w15:chartTrackingRefBased/>
  <w15:docId w15:val="{88E21D85-62CE-4C08-9345-E6F802C6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71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8571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a"/>
    <w:rsid w:val="00985716"/>
    <w:pPr>
      <w:suppressLineNumbers/>
    </w:pPr>
  </w:style>
  <w:style w:type="paragraph" w:styleId="a3">
    <w:name w:val="footnote text"/>
    <w:basedOn w:val="a"/>
    <w:link w:val="a4"/>
    <w:rsid w:val="0098571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985716"/>
    <w:rPr>
      <w:rFonts w:ascii="Times New Roman" w:eastAsia="Andale Sans UI" w:hAnsi="Times New Roman" w:cs="Tahoma"/>
      <w:kern w:val="3"/>
      <w:sz w:val="20"/>
      <w:szCs w:val="20"/>
      <w:lang w:val="en-US" w:eastAsia="zh-CN" w:bidi="en-US"/>
      <w14:ligatures w14:val="none"/>
    </w:rPr>
  </w:style>
  <w:style w:type="paragraph" w:customStyle="1" w:styleId="a5">
    <w:name w:val="Обычный (веб)"/>
    <w:basedOn w:val="a"/>
    <w:rsid w:val="00985716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customStyle="1" w:styleId="FootnoteSymbol">
    <w:name w:val="Footnote Symbol"/>
    <w:rsid w:val="00985716"/>
    <w:rPr>
      <w:position w:val="0"/>
      <w:vertAlign w:val="superscript"/>
    </w:rPr>
  </w:style>
  <w:style w:type="character" w:styleId="a6">
    <w:name w:val="Hyperlink"/>
    <w:rsid w:val="00985716"/>
    <w:rPr>
      <w:color w:val="0563C1"/>
      <w:u w:val="single"/>
    </w:rPr>
  </w:style>
  <w:style w:type="character" w:styleId="a7">
    <w:name w:val="footnote reference"/>
    <w:rsid w:val="00985716"/>
    <w:rPr>
      <w:position w:val="0"/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9857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85716"/>
    <w:rPr>
      <w:color w:val="954F72" w:themeColor="followedHyperlink"/>
      <w:u w:val="single"/>
    </w:rPr>
  </w:style>
  <w:style w:type="character" w:customStyle="1" w:styleId="WW8Num1z1">
    <w:name w:val="WW8Num1z1"/>
    <w:rsid w:val="00B5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1pEkX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775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3</cp:revision>
  <dcterms:created xsi:type="dcterms:W3CDTF">2023-10-23T20:54:00Z</dcterms:created>
  <dcterms:modified xsi:type="dcterms:W3CDTF">2023-10-23T21:04:00Z</dcterms:modified>
</cp:coreProperties>
</file>